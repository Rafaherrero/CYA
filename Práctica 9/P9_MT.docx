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78"/>
        <w:ind w:left="3522" w:right="3519"/>
      </w:pPr>
      <w:r>
        <w:rPr>
          <w:rFonts w:cs="Times New Roman" w:hAnsi="Times New Roman" w:eastAsia="Times New Roman" w:ascii="Times New Roman"/>
          <w:spacing w:val="1"/>
          <w:w w:val="127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-22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67"/>
          <w:position w:val="8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-54"/>
          <w:w w:val="100"/>
          <w:position w:val="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34"/>
          <w:szCs w:val="3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1731" w:right="1725"/>
      </w:pPr>
      <w:r>
        <w:rPr>
          <w:rFonts w:cs="Times New Roman" w:hAnsi="Times New Roman" w:eastAsia="Times New Roman" w:ascii="Times New Roman"/>
          <w:w w:val="94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1"/>
          <w:w w:val="93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164"/>
          <w:w w:val="9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1"/>
          <w:w w:val="142"/>
          <w:sz w:val="34"/>
          <w:szCs w:val="34"/>
        </w:rPr>
        <w:t>˜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159"/>
          <w:w w:val="142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q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u</w:t>
      </w:r>
      <w:r>
        <w:rPr>
          <w:rFonts w:cs="Times New Roman" w:hAnsi="Times New Roman" w:eastAsia="Times New Roman" w:ascii="Times New Roman"/>
          <w:spacing w:val="0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25"/>
          <w:w w:val="96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-1"/>
          <w:w w:val="96"/>
          <w:sz w:val="34"/>
          <w:szCs w:val="34"/>
        </w:rPr>
        <w:t>u</w:t>
      </w:r>
      <w:r>
        <w:rPr>
          <w:rFonts w:cs="Times New Roman" w:hAnsi="Times New Roman" w:eastAsia="Times New Roman" w:ascii="Times New Roman"/>
          <w:spacing w:val="0"/>
          <w:w w:val="96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"/>
          <w:w w:val="9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34"/>
          <w:szCs w:val="34"/>
        </w:rPr>
        <w:t>g</w:t>
      </w:r>
      <w:r>
        <w:rPr>
          <w:rFonts w:cs="Times New Roman" w:hAnsi="Times New Roman" w:eastAsia="Times New Roman" w:ascii="Times New Roman"/>
          <w:spacing w:val="36"/>
          <w:w w:val="9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1"/>
          <w:w w:val="115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1"/>
          <w:w w:val="97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spacing w:val="0"/>
          <w:w w:val="84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spacing w:val="1"/>
          <w:w w:val="87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597" w:right="258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9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1"/>
          <w:w w:val="8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7"/>
          <w:w w:val="10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8"/>
      </w:pP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1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87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spacing w:val="-6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1"/>
          <w:w w:val="159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8" w:right="69" w:firstLine="35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5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8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8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5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46"/>
          <w:sz w:val="24"/>
          <w:szCs w:val="24"/>
        </w:rPr>
        <w:t>˜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5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46"/>
          <w:sz w:val="24"/>
          <w:szCs w:val="24"/>
        </w:rPr>
        <w:t>˜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hyperlink r:id="rId4">
        <w:r>
          <w:rPr>
            <w:rFonts w:cs="Times New Roman" w:hAnsi="Times New Roman" w:eastAsia="Times New Roman" w:ascii="Times New Roman"/>
            <w:spacing w:val="-7"/>
            <w:w w:val="108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tt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36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75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7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88"/>
            <w:sz w:val="24"/>
            <w:szCs w:val="24"/>
          </w:rPr>
          <w:t>fl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7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20"/>
            <w:w w:val="100"/>
            <w:sz w:val="24"/>
            <w:szCs w:val="24"/>
          </w:rPr>
          <w:t> </w:t>
        </w:r>
      </w:hyperlink>
      <w:hyperlink r:id="rId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y</w:t>
        </w:r>
        <w:r>
          <w:rPr>
            <w:rFonts w:cs="Times New Roman" w:hAnsi="Times New Roman" w:eastAsia="Times New Roman" w:ascii="Times New Roman"/>
            <w:spacing w:val="2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25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1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la</w:t>
        </w:r>
        <w:r>
          <w:rPr>
            <w:rFonts w:cs="Times New Roman" w:hAnsi="Times New Roman" w:eastAsia="Times New Roman" w:ascii="Times New Roman"/>
            <w:spacing w:val="45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2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6"/>
            <w:sz w:val="24"/>
            <w:szCs w:val="24"/>
          </w:rPr>
          <w:t>ir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97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1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2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la</w:t>
        </w:r>
        <w:r>
          <w:rPr>
            <w:rFonts w:cs="Times New Roman" w:hAnsi="Times New Roman" w:eastAsia="Times New Roman" w:ascii="Times New Roman"/>
            <w:spacing w:val="2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98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97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97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)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69"/>
        <w:sectPr>
          <w:pgMar w:header="1111" w:footer="0" w:top="2280" w:bottom="280" w:left="1300" w:right="1300"/>
          <w:headerReference w:type="default" r:id="rId3"/>
          <w:pgSz w:w="11900" w:h="16840"/>
        </w:sectPr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 w:lineRule="auto" w:line="252"/>
        <w:ind w:left="118" w:right="-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8"/>
      </w:pP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2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87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9"/>
          <w:w w:val="12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1"/>
          <w:w w:val="159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10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1"/>
          <w:w w:val="126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1"/>
          <w:w w:val="126"/>
          <w:sz w:val="34"/>
          <w:szCs w:val="34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93"/>
          <w:w w:val="170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1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sectPr>
          <w:type w:val="continuous"/>
          <w:pgSz w:w="11900" w:h="16840"/>
          <w:pgMar w:top="2280" w:bottom="280" w:left="1300" w:right="1300"/>
          <w:cols w:num="2" w:equalWidth="off">
            <w:col w:w="7235" w:space="117"/>
            <w:col w:w="19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Segoe UI Symbol" w:hAnsi="Segoe UI Symbol" w:eastAsia="Segoe UI Symbol" w:ascii="Segoe UI Symbol"/>
          <w:sz w:val="24"/>
          <w:szCs w:val="24"/>
        </w:rPr>
        <w:jc w:val="center"/>
        <w:spacing w:lineRule="exact" w:line="300"/>
        <w:ind w:left="3625" w:right="36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5"/>
          <w:w w:val="13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28"/>
          <w:position w:val="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position w:val="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8"/>
          <w:sz w:val="16"/>
          <w:szCs w:val="16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  <w:t>|</w:t>
      </w:r>
      <w:r>
        <w:rPr>
          <w:rFonts w:cs="Segoe UI Symbol" w:hAnsi="Segoe UI Symbol" w:eastAsia="Segoe UI Symbol" w:ascii="Segoe UI Symbol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  <w:t>≥</w:t>
      </w:r>
      <w:r>
        <w:rPr>
          <w:rFonts w:cs="Segoe UI Symbol" w:hAnsi="Segoe UI Symbol" w:eastAsia="Segoe UI Symbol" w:ascii="Segoe UI Symbol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spacing w:val="0"/>
          <w:w w:val="165"/>
          <w:position w:val="0"/>
          <w:sz w:val="24"/>
          <w:szCs w:val="24"/>
        </w:rPr>
        <w:t>}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  <w:sectPr>
          <w:type w:val="continuous"/>
          <w:pgSz w:w="11900" w:h="16840"/>
          <w:pgMar w:top="2280" w:bottom="280" w:left="1300" w:right="1300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69" w:right="-56"/>
      </w:pPr>
      <w:r>
        <w:rPr>
          <w:rFonts w:cs="Times New Roman" w:hAnsi="Times New Roman" w:eastAsia="Times New Roman" w:ascii="Times New Roman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sectPr>
          <w:type w:val="continuous"/>
          <w:pgSz w:w="11900" w:h="16840"/>
          <w:pgMar w:top="2280" w:bottom="280" w:left="1300" w:right="1300"/>
          <w:cols w:num="2" w:equalWidth="off">
            <w:col w:w="4124" w:space="115"/>
            <w:col w:w="506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 w:lineRule="auto" w:line="251"/>
        <w:ind w:left="118" w:right="7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5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8"/>
          <w:w w:val="14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30"/>
          <w:w w:val="14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1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 w:lineRule="auto" w:line="251"/>
        <w:ind w:left="118" w:right="70"/>
        <w:sectPr>
          <w:type w:val="continuous"/>
          <w:pgSz w:w="11900" w:h="16840"/>
          <w:pgMar w:top="2280" w:bottom="280" w:left="130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exact" w:line="280"/>
        <w:ind w:left="118" w:right="63" w:firstLine="35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Σ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4"/>
          <w:w w:val="13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4"/>
          <w:w w:val="13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8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8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8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$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}</w:t>
      </w:r>
      <w:r>
        <w:rPr>
          <w:rFonts w:cs="Segoe UI Symbol" w:hAnsi="Segoe UI Symbol" w:eastAsia="Segoe UI Symbol" w:ascii="Segoe UI Symbol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5"/>
          <w:w w:val="13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-1"/>
          <w:w w:val="8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96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96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4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position w:val="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0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0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/>
        <w:ind w:left="118" w:right="6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38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1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lla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9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29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26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18" w:right="31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Segoe UI Symbol" w:hAnsi="Segoe UI Symbol" w:eastAsia="Segoe UI Symbol" w:ascii="Segoe UI Symbol"/>
          <w:spacing w:val="0"/>
          <w:w w:val="93"/>
          <w:position w:val="9"/>
          <w:sz w:val="16"/>
          <w:szCs w:val="16"/>
        </w:rPr>
        <w:t>∗</w:t>
      </w:r>
      <w:r>
        <w:rPr>
          <w:rFonts w:cs="Segoe UI Symbol" w:hAnsi="Segoe UI Symbol" w:eastAsia="Segoe UI Symbol" w:ascii="Segoe UI Symbol"/>
          <w:spacing w:val="-32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spacing w:val="9"/>
          <w:w w:val="100"/>
          <w:position w:val="9"/>
          <w:sz w:val="16"/>
          <w:szCs w:val="16"/>
        </w:rPr>
        <w:t>∗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118" w:right="68" w:firstLine="350"/>
        <w:sectPr>
          <w:pgMar w:header="1111" w:footer="0" w:top="2280" w:bottom="280" w:left="1300" w:right="1300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38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0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l: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10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inm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35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35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5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 w:right="-62"/>
      </w:pP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2280" w:bottom="280" w:left="1300" w:right="1300"/>
          <w:cols w:num="2" w:equalWidth="off">
            <w:col w:w="5836" w:space="117"/>
            <w:col w:w="334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6"/>
          <w:position w:val="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3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-29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36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9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/>
        <w:ind w:left="118" w:right="1703"/>
      </w:pPr>
      <w:r>
        <w:pict>
          <v:shape type="#_x0000_t75" style="position:absolute;margin-left:139.908pt;margin-top:31.6955pt;width:315.48pt;height:91.56pt;mso-position-horizontal-relative:page;mso-position-vertical-relative:paragraph;z-index:-286">
            <v:imagedata o:title="" r:id="rId6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8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6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ıa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58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48" w:hRule="exact"/>
        </w:trPr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4" w:lineRule="atLeast" w:line="360"/>
              <w:ind w:left="40" w:right="100" w:firstLine="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δ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4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98"/>
              <w:ind w:left="534" w:right="50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0"/>
              <w:ind w:left="107" w:right="8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-4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98"/>
              <w:ind w:left="473" w:right="473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0"/>
              <w:ind w:left="493" w:right="492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98"/>
              <w:ind w:left="479" w:right="478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0"/>
              <w:ind w:left="527" w:right="52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98"/>
              <w:ind w:left="454" w:right="455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0"/>
              <w:ind w:left="82" w:right="81"/>
            </w:pPr>
            <w:r>
              <w:rPr>
                <w:rFonts w:cs="Times New Roman" w:hAnsi="Times New Roman" w:eastAsia="Times New Roman" w:ascii="Times New Roman"/>
                <w:w w:val="113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86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4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position w:val="-4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86"/>
                <w:position w:val="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86"/>
                <w:position w:val="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0"/>
                <w:w w:val="86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98"/>
              <w:ind w:left="452" w:right="374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$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60"/>
              <w:ind w:left="475" w:right="39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6" w:hRule="exact"/>
        </w:trPr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280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86"/>
            </w:pPr>
            <w:r>
              <w:rPr>
                <w:rFonts w:cs="Times New Roman" w:hAnsi="Times New Roman" w:eastAsia="Times New Roman" w:ascii="Times New Roman"/>
                <w:w w:val="113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86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2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2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position w:val="2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20"/>
            </w:pPr>
            <w:r>
              <w:rPr>
                <w:rFonts w:cs="Times New Roman" w:hAnsi="Times New Roman" w:eastAsia="Times New Roman" w:ascii="Times New Roman"/>
                <w:w w:val="113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86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86"/>
                <w:position w:val="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86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0"/>
                <w:w w:val="86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position w:val="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527" w:right="52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20"/>
            </w:pPr>
            <w:r>
              <w:rPr>
                <w:rFonts w:cs="Times New Roman" w:hAnsi="Times New Roman" w:eastAsia="Times New Roman" w:ascii="Times New Roman"/>
                <w:w w:val="113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86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2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86"/>
                <w:position w:val="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86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0"/>
                <w:w w:val="86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position w:val="2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75" w:right="39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6" w:hRule="exact"/>
        </w:trPr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280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9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-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2"/>
                <w:sz w:val="24"/>
                <w:szCs w:val="24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position w:val="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73" w:right="473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-2"/>
                <w:sz w:val="16"/>
                <w:szCs w:val="16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2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position w:val="2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30"/>
            </w:pPr>
            <w:r>
              <w:rPr>
                <w:rFonts w:cs="Times New Roman" w:hAnsi="Times New Roman" w:eastAsia="Times New Roman" w:ascii="Times New Roman"/>
                <w:w w:val="113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86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2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86"/>
                <w:position w:val="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86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0"/>
                <w:w w:val="86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position w:val="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455" w:right="37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8" w:hRule="exact"/>
        </w:trPr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280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534" w:right="50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73" w:right="473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508" w:right="50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20"/>
            </w:pPr>
            <w:r>
              <w:rPr>
                <w:rFonts w:cs="Times New Roman" w:hAnsi="Times New Roman" w:eastAsia="Times New Roman" w:ascii="Times New Roman"/>
                <w:w w:val="113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86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2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29"/>
                <w:w w:val="100"/>
                <w:position w:val="-2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86"/>
                <w:position w:val="2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86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0"/>
                <w:w w:val="86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11"/>
                <w:position w:val="2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1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-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2"/>
                <w:sz w:val="24"/>
                <w:szCs w:val="24"/>
              </w:rPr>
              <w:t>$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8"/>
                <w:position w:val="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2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68" w:hRule="exact"/>
        </w:trPr>
        <w:tc>
          <w:tcPr>
            <w:tcW w:w="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280"/>
              <w:ind w:left="4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2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6"/>
                <w:szCs w:val="16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553" w:right="52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93" w:right="492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527" w:right="52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502" w:right="504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75" w:right="397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/>
        <w:ind w:left="118" w:right="861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08"/>
        <w:ind w:left="118" w:right="62"/>
      </w:pPr>
      <w:r>
        <w:pict>
          <v:shape type="#_x0000_t75" style="position:absolute;margin-left:90.588pt;margin-top:13.3791pt;width:5.88pt;height:0.48pt;mso-position-horizontal-relative:page;mso-position-vertical-relative:paragraph;z-index:-285">
            <v:imagedata o:title="" r:id="rId7"/>
          </v:shape>
        </w:pict>
      </w:r>
      <w:r>
        <w:pict>
          <v:shape type="#_x0000_t75" style="position:absolute;margin-left:189.468pt;margin-top:13.3791pt;width:5.88pt;height:0.48pt;mso-position-horizontal-relative:page;mso-position-vertical-relative:paragraph;z-index:-284">
            <v:imagedata o:title="" r:id="rId8"/>
          </v:shape>
        </w:pict>
      </w:r>
      <w:r>
        <w:pict>
          <v:shape type="#_x0000_t75" style="position:absolute;margin-left:288.348pt;margin-top:13.3791pt;width:5.88pt;height:0.48pt;mso-position-horizontal-relative:page;mso-position-vertical-relative:paragraph;z-index:-283">
            <v:imagedata o:title="" r:id="rId9"/>
          </v:shape>
        </w:pict>
      </w:r>
      <w:r>
        <w:pict>
          <v:shape type="#_x0000_t75" style="position:absolute;margin-left:375.468pt;margin-top:13.3791pt;width:5.88pt;height:0.48pt;mso-position-horizontal-relative:page;mso-position-vertical-relative:paragraph;z-index:-282">
            <v:imagedata o:title="" r:id="rId10"/>
          </v:shape>
        </w:pict>
      </w:r>
      <w:r>
        <w:pict>
          <v:shape type="#_x0000_t75" style="position:absolute;margin-left:461.268pt;margin-top:13.3791pt;width:10.68pt;height:0.48pt;mso-position-horizontal-relative:page;mso-position-vertical-relative:paragraph;z-index:-281">
            <v:imagedata o:title="" r:id="rId11"/>
          </v:shape>
        </w:pict>
      </w:r>
      <w:r>
        <w:pict>
          <v:shape type="#_x0000_t75" style="position:absolute;margin-left:101.268pt;margin-top:27.7791pt;width:5.88pt;height:0.48pt;mso-position-horizontal-relative:page;mso-position-vertical-relative:paragraph;z-index:-280">
            <v:imagedata o:title="" r:id="rId12"/>
          </v:shape>
        </w:pict>
      </w:r>
      <w:r>
        <w:pict>
          <v:shape type="#_x0000_t75" style="position:absolute;margin-left:199.188pt;margin-top:27.7791pt;width:9.48pt;height:0.48pt;mso-position-horizontal-relative:page;mso-position-vertical-relative:paragraph;z-index:-279">
            <v:imagedata o:title="" r:id="rId13"/>
          </v:shape>
        </w:pict>
      </w:r>
      <w:r>
        <w:pict>
          <v:shape type="#_x0000_t75" style="position:absolute;margin-left:300.588pt;margin-top:27.7791pt;width:5.88pt;height:0.48pt;mso-position-horizontal-relative:page;mso-position-vertical-relative:paragraph;z-index:-278">
            <v:imagedata o:title="" r:id="rId14"/>
          </v:shape>
        </w:pict>
      </w:r>
      <w:r>
        <w:pict>
          <v:shape type="#_x0000_t75" style="position:absolute;margin-left:383.388pt;margin-top:27.7791pt;width:9.48pt;height:0.48pt;mso-position-horizontal-relative:page;mso-position-vertical-relative:paragraph;z-index:-277">
            <v:imagedata o:title="" r:id="rId15"/>
          </v:shape>
        </w:pict>
      </w:r>
      <w:r>
        <w:pict>
          <v:shape type="#_x0000_t75" style="position:absolute;margin-left:468.228pt;margin-top:27.7791pt;width:10.68pt;height:0.48pt;mso-position-horizontal-relative:page;mso-position-vertical-relative:paragraph;z-index:-276">
            <v:imagedata o:title="" r:id="rId16"/>
          </v:shape>
        </w:pict>
      </w:r>
      <w:r>
        <w:pict>
          <v:shape type="#_x0000_t75" style="position:absolute;margin-left:111.948pt;margin-top:42.1791pt;width:9.48pt;height:0.48pt;mso-position-horizontal-relative:page;mso-position-vertical-relative:paragraph;z-index:-275">
            <v:imagedata o:title="" r:id="rId17"/>
          </v:shape>
        </w:pict>
      </w:r>
      <w:r>
        <w:pict>
          <v:shape type="#_x0000_t75" style="position:absolute;margin-left:213.228pt;margin-top:42.1791pt;width:9.48pt;height:0.48pt;mso-position-horizontal-relative:page;mso-position-vertical-relative:paragraph;z-index:-274">
            <v:imagedata o:title="" r:id="rId18"/>
          </v:shape>
        </w:pict>
      </w:r>
      <w:r>
        <w:pict>
          <v:shape type="#_x0000_t75" style="position:absolute;margin-left:314.628pt;margin-top:42.8991pt;width:5.88pt;height:0.48pt;mso-position-horizontal-relative:page;mso-position-vertical-relative:paragraph;z-index:-273">
            <v:imagedata o:title="" r:id="rId19"/>
          </v:shape>
        </w:pict>
      </w:r>
      <w:r>
        <w:pict>
          <v:shape type="#_x0000_t75" style="position:absolute;margin-left:397.188pt;margin-top:42.1791pt;width:9.48pt;height:0.48pt;mso-position-horizontal-relative:page;mso-position-vertical-relative:paragraph;z-index:-272">
            <v:imagedata o:title="" r:id="rId20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  </w:t>
      </w:r>
      <w:r>
        <w:rPr>
          <w:rFonts w:cs="Segoe UI Symbol" w:hAnsi="Segoe UI Symbol" w:eastAsia="Segoe UI Symbol" w:ascii="Segoe UI Symbol"/>
          <w:spacing w:val="25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  </w:t>
      </w:r>
      <w:r>
        <w:rPr>
          <w:rFonts w:cs="Segoe UI Symbol" w:hAnsi="Segoe UI Symbol" w:eastAsia="Segoe UI Symbol" w:ascii="Segoe UI Symbol"/>
          <w:spacing w:val="25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  </w:t>
      </w:r>
      <w:r>
        <w:rPr>
          <w:rFonts w:cs="Segoe UI Symbol" w:hAnsi="Segoe UI Symbol" w:eastAsia="Segoe UI Symbol" w:ascii="Segoe UI Symbol"/>
          <w:spacing w:val="28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8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8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  </w:t>
      </w:r>
      <w:r>
        <w:rPr>
          <w:rFonts w:cs="Segoe UI Symbol" w:hAnsi="Segoe UI Symbol" w:eastAsia="Segoe UI Symbol" w:ascii="Segoe UI Symbol"/>
          <w:spacing w:val="28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85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8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8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85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8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8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</w:t>
      </w:r>
      <w:r>
        <w:rPr>
          <w:rFonts w:cs="Segoe UI Symbol" w:hAnsi="Segoe UI Symbol" w:eastAsia="Segoe UI Symbol" w:ascii="Segoe UI Symbol"/>
          <w:spacing w:val="33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</w:t>
      </w:r>
      <w:r>
        <w:rPr>
          <w:rFonts w:cs="Segoe UI Symbol" w:hAnsi="Segoe UI Symbol" w:eastAsia="Segoe UI Symbol" w:ascii="Segoe UI Symbol"/>
          <w:spacing w:val="33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</w:t>
      </w:r>
      <w:r>
        <w:rPr>
          <w:rFonts w:cs="Segoe UI Symbol" w:hAnsi="Segoe UI Symbol" w:eastAsia="Segoe UI Symbol" w:ascii="Segoe UI Symbol"/>
          <w:spacing w:val="33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 </w:t>
      </w:r>
      <w:r>
        <w:rPr>
          <w:rFonts w:cs="Segoe UI Symbol" w:hAnsi="Segoe UI Symbol" w:eastAsia="Segoe UI Symbol" w:ascii="Segoe UI Symbol"/>
          <w:spacing w:val="33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46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46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86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2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⊢</w:t>
      </w:r>
      <w:r>
        <w:rPr>
          <w:rFonts w:cs="Segoe UI Symbol" w:hAnsi="Segoe UI Symbol" w:eastAsia="Segoe UI Symbol" w:ascii="Segoe UI Symbol"/>
          <w:spacing w:val="0"/>
          <w:w w:val="75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46"/>
          <w:w w:val="7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9"/>
          <w:w w:val="100"/>
          <w:position w:val="-4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7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8" w:right="6827"/>
      </w:pP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3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87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702" w:right="65" w:hanging="29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∈</w:t>
      </w:r>
      <w:r>
        <w:rPr>
          <w:rFonts w:cs="Segoe UI Symbol" w:hAnsi="Segoe UI Symbol" w:eastAsia="Segoe UI Symbol" w:ascii="Segoe UI Symbol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9"/>
          <w:w w:val="13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28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2"/>
          <w:w w:val="109"/>
          <w:position w:val="9"/>
          <w:sz w:val="16"/>
          <w:szCs w:val="16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  <w:t>|</w:t>
      </w:r>
      <w:r>
        <w:rPr>
          <w:rFonts w:cs="Segoe UI Symbol" w:hAnsi="Segoe UI Symbol" w:eastAsia="Segoe UI Symbol" w:ascii="Segoe UI Symbol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  <w:t>≥</w:t>
      </w:r>
      <w:r>
        <w:rPr>
          <w:rFonts w:cs="Segoe UI Symbol" w:hAnsi="Segoe UI Symbol" w:eastAsia="Segoe UI Symbol" w:ascii="Segoe UI Symbol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spacing w:val="0"/>
          <w:w w:val="165"/>
          <w:position w:val="0"/>
          <w:sz w:val="24"/>
          <w:szCs w:val="24"/>
        </w:rPr>
        <w:t>}</w:t>
      </w:r>
      <w:r>
        <w:rPr>
          <w:rFonts w:cs="Segoe UI Symbol" w:hAnsi="Segoe UI Symbol" w:eastAsia="Segoe UI Symbol" w:ascii="Segoe UI Symbol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-130"/>
          <w:w w:val="92"/>
          <w:position w:val="0"/>
          <w:sz w:val="24"/>
          <w:szCs w:val="24"/>
        </w:rPr>
        <w:t>∈</w:t>
      </w:r>
      <w:r>
        <w:rPr>
          <w:rFonts w:cs="Times New Roman" w:hAnsi="Times New Roman" w:eastAsia="Times New Roman" w:ascii="Times New Roman"/>
          <w:spacing w:val="0"/>
          <w:w w:val="175"/>
          <w:position w:val="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2"/>
          <w:w w:val="134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position w:val="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8"/>
          <w:w w:val="128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28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9"/>
          <w:sz w:val="16"/>
          <w:szCs w:val="16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  <w:t>|</w:t>
      </w:r>
      <w:r>
        <w:rPr>
          <w:rFonts w:cs="Segoe UI Symbol" w:hAnsi="Segoe UI Symbol" w:eastAsia="Segoe UI Symbol" w:ascii="Segoe UI Symbol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  <w:t>≥</w:t>
      </w:r>
      <w:r>
        <w:rPr>
          <w:rFonts w:cs="Segoe UI Symbol" w:hAnsi="Segoe UI Symbol" w:eastAsia="Segoe UI Symbol" w:ascii="Segoe UI Symbol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1</w:t>
      </w:r>
      <w:r>
        <w:rPr>
          <w:rFonts w:cs="Segoe UI Symbol" w:hAnsi="Segoe UI Symbol" w:eastAsia="Segoe UI Symbol" w:ascii="Segoe UI Symbol"/>
          <w:spacing w:val="0"/>
          <w:w w:val="165"/>
          <w:position w:val="0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Segoe UI Symbol" w:hAnsi="Segoe UI Symbol" w:eastAsia="Segoe UI Symbol" w:ascii="Segoe UI Symbol"/>
          <w:sz w:val="24"/>
          <w:szCs w:val="24"/>
        </w:rPr>
        <w:jc w:val="both"/>
        <w:spacing w:lineRule="exact" w:line="280"/>
        <w:ind w:left="702" w:right="63" w:hanging="29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5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46"/>
          <w:sz w:val="24"/>
          <w:szCs w:val="24"/>
        </w:rPr>
        <w:t>˜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45"/>
          <w:w w:val="134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-1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82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8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position w:val="9"/>
          <w:sz w:val="16"/>
          <w:szCs w:val="16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  <w:t>|</w:t>
      </w:r>
      <w:r>
        <w:rPr>
          <w:rFonts w:cs="Segoe UI Symbol" w:hAnsi="Segoe UI Symbol" w:eastAsia="Segoe UI Symbol" w:ascii="Segoe UI Symbol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13"/>
          <w:position w:val="0"/>
          <w:sz w:val="24"/>
          <w:szCs w:val="24"/>
        </w:rPr>
        <w:t>≥</w:t>
      </w:r>
      <w:r>
        <w:rPr>
          <w:rFonts w:cs="Segoe UI Symbol" w:hAnsi="Segoe UI Symbol" w:eastAsia="Segoe UI Symbol" w:ascii="Segoe UI Symbol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702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≥</w:t>
      </w:r>
      <w:r>
        <w:rPr>
          <w:rFonts w:cs="Segoe UI Symbol" w:hAnsi="Segoe UI Symbol" w:eastAsia="Segoe UI Symbol" w:ascii="Segoe UI Symbol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n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auto" w:line="250"/>
        <w:ind w:left="702" w:right="71"/>
        <w:sectPr>
          <w:type w:val="continuous"/>
          <w:pgSz w:w="11900" w:h="16840"/>
          <w:pgMar w:top="2280" w:bottom="280" w:left="1300" w:right="130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04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702"/>
      </w:pPr>
      <w:r>
        <w:rPr>
          <w:rFonts w:cs="Segoe UI Symbol" w:hAnsi="Segoe UI Symbol" w:eastAsia="Segoe UI Symbol" w:ascii="Segoe UI Symbol"/>
          <w:w w:val="165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w w:val="9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|</w:t>
      </w:r>
      <w:r>
        <w:rPr>
          <w:rFonts w:cs="Segoe UI Symbol" w:hAnsi="Segoe UI Symbol" w:eastAsia="Segoe UI Symbol" w:ascii="Segoe UI Symbol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Segoe UI Symbol" w:hAnsi="Segoe UI Symbol" w:eastAsia="Segoe UI Symbol" w:ascii="Segoe UI Symbol"/>
          <w:spacing w:val="0"/>
          <w:w w:val="165"/>
          <w:sz w:val="24"/>
          <w:szCs w:val="24"/>
        </w:rPr>
        <w:t>}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auto" w:line="252"/>
        <w:ind w:left="702" w:right="72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1111" w:footer="0" w:top="2280" w:bottom="280" w:left="1300" w:right="130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67.635pt;margin-top:76.635pt;width:0pt;height:36.984pt;mso-position-horizontal-relative:page;mso-position-vertical-relative:page;z-index:-286" coordorigin="3353,1533" coordsize="0,740">
          <v:shape style="position:absolute;left:3353;top:1533;width:0;height:740" coordorigin="3353,1533" coordsize="0,740" path="m3353,1533l3353,2272e" filled="f" stroked="t" strokeweight="1.63633pt" strokecolor="#3E4952">
            <v:path arrowok="t"/>
          </v:shape>
          <w10:wrap type="none"/>
        </v:group>
      </w:pict>
    </w:r>
    <w:r>
      <w:pict>
        <v:group style="position:absolute;margin-left:71.0027pt;margin-top:76.656pt;width:33.6773pt;height:36.767pt;mso-position-horizontal-relative:page;mso-position-vertical-relative:page;z-index:-285" coordorigin="1420,1533" coordsize="674,735">
          <v:shape style="position:absolute;left:1420;top:1533;width:674;height:735" coordorigin="1420,1533" coordsize="674,735" path="m1604,1533l1505,1533,1438,1863,1433,1890,1427,1930,1422,1974,1420,2014,1420,2033,1420,2038,1424,2081,1435,2121,1452,2157,1476,2189,1502,2213,1534,2235,1570,2251,1609,2262,1652,2268,1675,2268,1686,2268,1725,2264,1764,2254,1798,2240,1835,2220,1848,2212,1859,2206,1866,2204,1872,2207,1874,2214,1874,2228,1872,2250,1958,2250,2094,1533,1991,1533,1983,1573,1976,1607,1970,1637,1965,1661,1958,1700,1955,1715,1952,1728,1950,1740,1948,1751,1945,1761,1943,1773,1940,1785,1937,1799,1934,1815,1930,1835,1925,1858,1919,1885,1912,1917,1904,1954,1896,1986,1886,2015,1875,2042,1862,2066,1848,2087,1834,2105,1819,2121,1803,2134,1786,2145,1770,2155,1754,2162,1721,2172,1691,2176,1677,2176,1674,2176,1651,2174,1629,2168,1610,2160,1592,2149,1576,2136,1562,2120,1550,2104,1539,2085,1531,2066,1525,2045,1520,2024,1518,2003,1517,1982,1519,1961,1522,1937,1525,1915,1529,1892,1532,1870,1536,1848,1540,1826,1545,1804,1549,1783,1554,1762,1558,1741,1563,1720,1567,1699,1572,1678,1577,1658,1582,1637,1586,1616,1591,1596,1596,1575,1600,1554,1604,1533xe" filled="t" fillcolor="#961C92" stroked="f">
            <v:path arrowok="t"/>
            <v:fill/>
          </v:shape>
          <w10:wrap type="none"/>
        </v:group>
      </w:pict>
    </w:r>
    <w:r>
      <w:pict>
        <v:group style="position:absolute;margin-left:114.475pt;margin-top:76.722pt;width:15.668pt;height:36.804pt;mso-position-horizontal-relative:page;mso-position-vertical-relative:page;z-index:-284" coordorigin="2290,1534" coordsize="313,736">
          <v:shape style="position:absolute;left:2290;top:1534;width:313;height:736" coordorigin="2290,1534" coordsize="313,736" path="m2407,1534l2290,1538,2290,2271,2603,2167,2580,2048,2561,2056,2539,2065,2517,2074,2494,2084,2472,2094,2452,2102,2434,2108,2419,2112,2409,2113,2404,2110,2402,2096,2402,2081,2402,2063,2402,2041,2402,2016,2402,1987,2402,1957,2402,1924,2403,1889,2403,1854,2404,1817,2404,1779,2405,1742,2405,1704,2406,1668,2406,1632,2406,1598,2407,1565,2407,1534xe" filled="t" fillcolor="#961C92" stroked="f">
            <v:path arrowok="t"/>
            <v:fill/>
          </v:shape>
          <w10:wrap type="none"/>
        </v:group>
      </w:pict>
    </w:r>
    <w:r>
      <w:pict>
        <v:group style="position:absolute;margin-left:137.415pt;margin-top:76.722pt;width:15.589pt;height:36.617pt;mso-position-horizontal-relative:page;mso-position-vertical-relative:page;z-index:-283" coordorigin="2748,1534" coordsize="312,732">
          <v:shape style="position:absolute;left:2748;top:1534;width:312;height:732" coordorigin="2748,1534" coordsize="312,732" path="m2865,1534l2748,1538,2748,2267,3060,2163,3037,2046,3018,2053,2997,2062,2974,2072,2952,2082,2930,2091,2909,2099,2891,2106,2877,2110,2867,2110,2862,2107,2861,2093,2860,2078,2860,2060,2860,2038,2860,2013,2860,1985,2860,1955,2861,1922,2861,1888,2861,1852,2862,1815,2862,1778,2863,1741,2863,1704,2864,1667,2864,1631,2865,1597,2865,1565,2865,1534xe" filled="t" fillcolor="#961C92" stroked="f">
            <v:path arrowok="t"/>
            <v:fill/>
          </v:shape>
          <w10:wrap type="none"/>
        </v:group>
      </w:pict>
    </w:r>
    <w:r>
      <w:pict>
        <v:group style="position:absolute;margin-left:183.289pt;margin-top:79.226pt;width:76.147pt;height:12.075pt;mso-position-horizontal-relative:page;mso-position-vertical-relative:page;z-index:-282" coordorigin="3666,1585" coordsize="1523,242">
          <v:group style="position:absolute;left:3667;top:1615;width:153;height:196" coordorigin="3667,1615" coordsize="153,196">
            <v:shape style="position:absolute;left:3667;top:1615;width:153;height:196" coordorigin="3667,1615" coordsize="153,196" path="m3705,1615l3667,1615,3667,1728,3670,1757,3676,1775,3686,1790,3701,1802,3720,1809,3743,1811,3745,1811,3767,1808,3786,1801,3800,1790,3813,1770,3818,1750,3820,1727,3820,1615,3784,1615,3784,1726,3784,1730,3781,1752,3774,1768,3767,1777,3757,1782,3730,1782,3720,1777,3714,1769,3707,1751,3705,1728,3705,1615xe" filled="t" fillcolor="#737B82" stroked="f">
              <v:path arrowok="t"/>
              <v:fill/>
            </v:shape>
            <v:group style="position:absolute;left:3863;top:1663;width:133;height:144" coordorigin="3863,1663" coordsize="133,144">
              <v:shape style="position:absolute;left:3863;top:1663;width:133;height:144" coordorigin="3863,1663" coordsize="133,144" path="m3863,1667l3863,1807,3899,1807,3899,1724,3902,1713,3908,1705,3913,1697,3921,1693,3941,1693,3948,1696,3952,1703,3957,1709,3959,1718,3959,1807,3995,1807,3995,1724,3995,1715,3991,1694,3983,1678,3967,1667,3945,1663,3934,1663,3925,1666,3916,1671,3908,1675,3901,1683,3896,1692,3896,1667,3863,1667xe" filled="t" fillcolor="#737B82" stroked="f">
                <v:path arrowok="t"/>
                <v:fill/>
              </v:shape>
              <v:group style="position:absolute;left:4052;top:1603;width:0;height:204" coordorigin="4052,1603" coordsize="0,204">
                <v:shape style="position:absolute;left:4052;top:1603;width:0;height:204" coordorigin="4052,1603" coordsize="0,204" path="m4052,1603l4052,1807e" filled="f" stroked="t" strokeweight="1.896pt" strokecolor="#737B82">
                  <v:path arrowok="t"/>
                </v:shape>
                <v:group style="position:absolute;left:4094;top:1667;width:142;height:140" coordorigin="4094,1667" coordsize="142,140">
                  <v:shape style="position:absolute;left:4094;top:1667;width:142;height:140" coordorigin="4094,1667" coordsize="142,140" path="m4236,1667l4200,1667,4166,1775,4133,1667,4094,1667,4144,1807,4185,1807,4236,1667xe" filled="t" fillcolor="#737B82" stroked="f">
                    <v:path arrowok="t"/>
                    <v:fill/>
                  </v:shape>
                  <v:group style="position:absolute;left:4248;top:1663;width:134;height:148" coordorigin="4248,1663" coordsize="134,148">
                    <v:shape style="position:absolute;left:4248;top:1663;width:134;height:148" coordorigin="4248,1663" coordsize="134,148" path="m4250,1713l4248,1735,4250,1756,4257,1775,4268,1790,4282,1801,4300,1808,4323,1811,4332,1811,4340,1810,4348,1809,4356,1807,4363,1805,4370,1802,4370,1775,4364,1778,4357,1781,4350,1782,4343,1784,4336,1785,4316,1785,4305,1781,4297,1775,4289,1768,4284,1759,4283,1747,4382,1747,4349,1724,4283,1724,4284,1712,4288,1703,4294,1697,4300,1690,4308,1687,4317,1663,4302,1665,4283,1671,4267,1683,4258,1695,4250,1713xe" filled="t" fillcolor="#737B82" stroked="f">
                      <v:path arrowok="t"/>
                      <v:fill/>
                    </v:shape>
                    <v:shape style="position:absolute;left:4248;top:1663;width:134;height:148" coordorigin="4248,1663" coordsize="134,148" path="m4357,1675l4339,1666,4317,1663,4308,1687,4326,1687,4334,1690,4339,1697,4345,1703,4348,1712,4349,1724,4382,1747,4382,1735,4380,1717,4375,1698,4365,1682,4357,1675xe" filled="t" fillcolor="#737B82" stroked="f">
                      <v:path arrowok="t"/>
                      <v:fill/>
                    </v:shape>
                    <v:group style="position:absolute;left:4410;top:1663;width:86;height:144" coordorigin="4410,1663" coordsize="86,144">
                      <v:shape style="position:absolute;left:4410;top:1663;width:86;height:144" coordorigin="4410,1663" coordsize="86,144" path="m4410,1667l4410,1807,4446,1807,4446,1726,4449,1715,4455,1707,4462,1699,4471,1695,4485,1695,4487,1695,4489,1696,4491,1696,4493,1697,4495,1697,4496,1665,4494,1664,4491,1664,4489,1664,4487,1664,4486,1663,4474,1663,4466,1666,4459,1671,4453,1676,4447,1684,4442,1695,4442,1667,4410,1667xe" filled="t" fillcolor="#737B82" stroked="f">
                        <v:path arrowok="t"/>
                        <v:fill/>
                      </v:shape>
                      <v:group style="position:absolute;left:4512;top:1663;width:103;height:145" coordorigin="4512,1663" coordsize="103,145">
                        <v:shape style="position:absolute;left:4512;top:1663;width:103;height:145" coordorigin="4512,1663" coordsize="103,145" path="m4549,1746l4568,1755,4577,1763,4577,1774,4575,1778,4571,1780,4567,1782,4562,1784,4548,1784,4541,1783,4534,1781,4527,1779,4520,1777,4514,1774,4512,1801,4518,1804,4525,1805,4532,1807,4540,1808,4547,1808,4555,1808,4561,1808,4582,1805,4599,1797,4609,1789,4614,1778,4614,1756,4612,1748,4606,1741,4600,1735,4590,1728,4575,1721,4574,1721,4573,1721,4571,1720,4557,1713,4549,1707,4549,1697,4551,1694,4554,1691,4558,1689,4563,1688,4575,1688,4581,1689,4587,1690,4593,1692,4600,1695,4606,1698,4608,1671,4598,1668,4590,1666,4585,1665,4579,1664,4574,1663,4570,1663,4546,1666,4529,1675,4519,1683,4513,1693,4513,1713,4516,1720,4521,1726,4525,1732,4535,1738,4549,1745,4549,1746xe" filled="t" fillcolor="#737B82" stroked="f">
                          <v:path arrowok="t"/>
                          <v:fill/>
                        </v:shape>
                        <v:group style="position:absolute;left:4663;top:1603;width:0;height:204" coordorigin="4663,1603" coordsize="0,204">
                          <v:shape style="position:absolute;left:4663;top:1603;width:0;height:204" coordorigin="4663,1603" coordsize="0,204" path="m4663,1603l4663,1807e" filled="f" stroked="t" strokeweight="1.896pt" strokecolor="#737B82">
                            <v:path arrowok="t"/>
                          </v:shape>
                          <v:group style="position:absolute;left:4767;top:1778;width:45;height:32" coordorigin="4767,1778" coordsize="45,32">
                            <v:shape style="position:absolute;left:4767;top:1778;width:45;height:32" coordorigin="4767,1778" coordsize="45,32" path="m4767,1778l4773,1809,4784,1809,4794,1807,4803,1802,4811,1797,4804,1778,4796,1782,4775,1782,4767,1778xe" filled="t" fillcolor="#737B82" stroked="f">
                              <v:path arrowok="t"/>
                              <v:fill/>
                            </v:shape>
                            <v:group style="position:absolute;left:4714;top:1600;width:142;height:209" coordorigin="4714,1600" coordsize="142,209">
                              <v:shape style="position:absolute;left:4714;top:1600;width:142;height:209" coordorigin="4714,1600" coordsize="142,209" path="m4751,1722l4755,1711,4761,1703,4767,1695,4775,1690,4795,1690,4804,1694,4811,1703,4817,1711,4820,1722,4820,1750,4817,1761,4811,1769,4804,1778,4811,1797,4818,1789,4824,1779,4824,1807,4856,1807,4856,1600,4820,1600,4820,1688,4815,1679,4808,1673,4800,1669,4792,1665,4783,1663,4772,1663,4765,1664,4746,1670,4730,1683,4723,1694,4716,1713,4714,1735,4715,1753,4721,1772,4731,1788,4736,1794,4753,1805,4773,1809,4767,1778,4761,1769,4754,1761,4751,1750,4751,1722xe" filled="t" fillcolor="#737B82" stroked="f">
                                <v:path arrowok="t"/>
                                <v:fill/>
                              </v:shape>
                              <v:group style="position:absolute;left:4905;top:1663;width:110;height:148" coordorigin="4905,1663" coordsize="110,148">
                                <v:shape style="position:absolute;left:4905;top:1663;width:110;height:148" coordorigin="4905,1663" coordsize="110,148" path="m4942,1742l4953,1740,4980,1740,4980,1759,4977,1768,4970,1775,4964,1782,4956,1785,4939,1785,4934,1783,4935,1811,4944,1811,4953,1808,4961,1804,4969,1800,4976,1793,4982,1784,4983,1807,5015,1807,5015,1727,5014,1714,5009,1693,5000,1678,4994,1674,4977,1666,4954,1663,4946,1663,4938,1664,4929,1666,4921,1667,4913,1670,4905,1673,4905,1699,4912,1695,4919,1692,4926,1690,4933,1688,4939,1687,4956,1687,4965,1690,4971,1695,4977,1701,4980,1708,4980,1720,4962,1720,4941,1721,4921,1724,4923,1756,4927,1750,4934,1746,4942,1742xe" filled="t" fillcolor="#737B82" stroked="f">
                                  <v:path arrowok="t"/>
                                  <v:fill/>
                                </v:shape>
                                <v:group style="position:absolute;left:4888;top:1724;width:47;height:86" coordorigin="4888,1724" coordsize="47,86">
                                  <v:shape style="position:absolute;left:4888;top:1724;width:47;height:86" coordorigin="4888,1724" coordsize="47,86" path="m4892,1790l4901,1798,4909,1807,4921,1811,4935,1811,4934,1783,4929,1779,4925,1776,4923,1771,4923,1756,4921,1724,4906,1731,4894,1739,4888,1751,4888,1779,4892,1790xe" filled="t" fillcolor="#737B82" stroked="f">
                                    <v:path arrowok="t"/>
                                    <v:fill/>
                                  </v:shape>
                                  <v:group style="position:absolute;left:5098;top:1778;width:45;height:32" coordorigin="5098,1778" coordsize="45,32">
                                    <v:shape style="position:absolute;left:5098;top:1778;width:45;height:32" coordorigin="5098,1778" coordsize="45,32" path="m5098,1778l5105,1809,5116,1809,5126,1807,5134,1802,5143,1797,5136,1778,5127,1782,5106,1782,5098,1778xe" filled="t" fillcolor="#737B82" stroked="f">
                                      <v:path arrowok="t"/>
                                      <v:fill/>
                                    </v:shape>
                                    <v:group style="position:absolute;left:5045;top:1600;width:142;height:209" coordorigin="5045,1600" coordsize="142,209">
                                      <v:shape style="position:absolute;left:5045;top:1600;width:142;height:209" coordorigin="5045,1600" coordsize="142,209" path="m5083,1722l5086,1711,5092,1703,5098,1695,5106,1690,5127,1690,5136,1694,5142,1703,5148,1711,5152,1722,5152,1750,5148,1761,5142,1769,5136,1778,5143,1797,5150,1789,5155,1779,5155,1807,5188,1807,5188,1600,5152,1600,5152,1688,5146,1679,5140,1673,5132,1669,5124,1665,5114,1663,5104,1663,5097,1664,5077,1670,5062,1683,5054,1694,5048,1713,5045,1735,5047,1753,5052,1772,5062,1788,5068,1794,5084,1805,5105,1809,5098,1778,5092,1769,5086,1761,5083,1750,5083,1722xe" filled="t" fillcolor="#737B82" stroked="f">
                                        <v:path arrowok="t"/>
                                        <v:fill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type="none"/>
        </v:group>
      </w:pict>
    </w:r>
    <w:r>
      <w:pict>
        <v:group style="position:absolute;margin-left:182.911pt;margin-top:96.777pt;width:15.509pt;height:10.63pt;mso-position-horizontal-relative:page;mso-position-vertical-relative:page;z-index:-281" coordorigin="3658,1936" coordsize="310,213">
          <v:group style="position:absolute;left:3712;top:2114;width:45;height:32" coordorigin="3712,2114" coordsize="45,32">
            <v:shape style="position:absolute;left:3712;top:2114;width:45;height:32" coordorigin="3712,2114" coordsize="45,32" path="m3712,2114l3718,2146,3730,2146,3739,2143,3748,2138,3756,2133,3749,2114,3741,2118,3720,2118,3712,2114xe" filled="t" fillcolor="#737B82" stroked="f">
              <v:path arrowok="t"/>
              <v:fill/>
            </v:shape>
            <v:group style="position:absolute;left:3659;top:1937;width:142;height:209" coordorigin="3659,1937" coordsize="142,209">
              <v:shape style="position:absolute;left:3659;top:1937;width:142;height:209" coordorigin="3659,1937" coordsize="142,209" path="m3697,2059l3700,2048,3706,2039,3712,2031,3720,2027,3741,2027,3749,2031,3756,2039,3762,2047,3765,2058,3765,2087,3762,2098,3756,2106,3749,2114,3756,2133,3763,2125,3769,2115,3769,2143,3801,2143,3801,1937,3766,1937,3766,2024,3760,2016,3753,2010,3745,2006,3737,2002,3728,2000,3718,2000,3710,2000,3691,2006,3675,2019,3668,2030,3661,2049,3659,2071,3661,2089,3666,2108,3676,2125,3681,2131,3698,2142,3718,2146,3712,2114,3706,2106,3700,2098,3697,2087,3697,2059xe" filled="t" fillcolor="#737B82" stroked="f">
                <v:path arrowok="t"/>
                <v:fill/>
              </v:shape>
              <v:group style="position:absolute;left:3834;top:2000;width:134;height:148" coordorigin="3834,2000" coordsize="134,148">
                <v:shape style="position:absolute;left:3834;top:2000;width:134;height:148" coordorigin="3834,2000" coordsize="134,148" path="m3836,2049l3834,2071,3836,2093,3842,2112,3853,2127,3867,2138,3886,2145,3908,2147,3917,2147,3926,2146,3934,2145,3942,2144,3949,2142,3956,2139,3956,2111,3949,2114,3943,2117,3936,2119,3929,2120,3922,2121,3901,2121,3891,2118,3882,2111,3874,2104,3870,2095,3869,2083,3967,2083,3935,2061,3869,2061,3870,2049,3874,2040,3880,2033,3886,2026,3893,2023,3903,2000,3888,2001,3869,2007,3853,2019,3844,2031,3836,2049xe" filled="t" fillcolor="#737B82" stroked="f">
                  <v:path arrowok="t"/>
                  <v:fill/>
                </v:shape>
                <v:shape style="position:absolute;left:3834;top:2000;width:134;height:148" coordorigin="3834,2000" coordsize="134,148" path="m3942,2011l3925,2003,3903,2000,3893,2023,3912,2023,3919,2026,3925,2033,3931,2040,3934,2049,3935,2061,3967,2083,3967,2072,3966,2054,3960,2034,3950,2019,3942,2011xe" filled="t" fillcolor="#737B82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group style="position:absolute;margin-left:203.84pt;margin-top:97.527pt;width:12.88pt;height:9.88pt;mso-position-horizontal-relative:page;mso-position-vertical-relative:page;z-index:-280" coordorigin="4077,1951" coordsize="258,198">
          <v:group style="position:absolute;left:4078;top:1952;width:115;height:192" coordorigin="4078,1952" coordsize="115,192">
            <v:shape style="position:absolute;left:4078;top:1952;width:115;height:192" coordorigin="4078,1952" coordsize="115,192" path="m4116,2114l4116,1952,4078,1952,4078,2143,4193,2143,4193,2114,4116,2114xe" filled="t" fillcolor="#737B82" stroked="f">
              <v:path arrowok="t"/>
              <v:fill/>
            </v:shape>
            <v:group style="position:absolute;left:4224;top:2000;width:110;height:148" coordorigin="4224,2000" coordsize="110,148">
              <v:shape style="position:absolute;left:4224;top:2000;width:110;height:148" coordorigin="4224,2000" coordsize="110,148" path="m4260,2078l4271,2076,4299,2076,4299,2095,4296,2104,4289,2111,4283,2118,4275,2122,4258,2122,4252,2120,4253,2147,4263,2147,4272,2145,4280,2140,4288,2136,4295,2129,4301,2121,4302,2143,4333,2143,4333,2063,4333,2050,4328,2030,4319,2015,4313,2010,4296,2002,4273,2000,4265,2000,4256,2000,4248,2002,4240,2004,4232,2006,4224,2010,4224,2035,4231,2031,4238,2029,4245,2027,4252,2025,4258,2024,4275,2024,4284,2027,4290,2032,4296,2037,4299,2044,4299,2056,4280,2056,4260,2057,4240,2061,4242,2093,4246,2087,4253,2083,4260,2078xe" filled="t" fillcolor="#737B82" stroked="f">
                <v:path arrowok="t"/>
                <v:fill/>
              </v:shape>
              <v:group style="position:absolute;left:4206;top:2061;width:47;height:86" coordorigin="4206,2061" coordsize="47,86">
                <v:shape style="position:absolute;left:4206;top:2061;width:47;height:86" coordorigin="4206,2061" coordsize="47,86" path="m4211,2127l4219,2135,4228,2143,4239,2147,4253,2147,4252,2120,4248,2116,4244,2112,4242,2107,4242,2093,4240,2061,4225,2068,4213,2076,4206,2087,4206,2116,4211,2127xe" filled="t" fillcolor="#737B82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group style="position:absolute;margin-left:222.691pt;margin-top:97.527pt;width:46.568pt;height:12.712pt;mso-position-horizontal-relative:page;mso-position-vertical-relative:page;z-index:-279" coordorigin="4454,1951" coordsize="931,254">
          <v:group style="position:absolute;left:4455;top:1952;width:115;height:192" coordorigin="4455,1952" coordsize="115,192">
            <v:shape style="position:absolute;left:4455;top:1952;width:115;height:192" coordorigin="4455,1952" coordsize="115,192" path="m4493,2114l4493,1952,4455,1952,4455,2143,4570,2143,4570,2114,4493,2114xe" filled="t" fillcolor="#737B82" stroked="f">
              <v:path arrowok="t"/>
              <v:fill/>
            </v:shape>
            <v:group style="position:absolute;left:4601;top:2000;width:110;height:148" coordorigin="4601,2000" coordsize="110,148">
              <v:shape style="position:absolute;left:4601;top:2000;width:110;height:148" coordorigin="4601,2000" coordsize="110,148" path="m4637,2078l4648,2076,4676,2076,4676,2095,4673,2104,4666,2111,4660,2118,4652,2122,4635,2122,4629,2120,4630,2147,4640,2147,4649,2145,4657,2140,4665,2136,4672,2129,4678,2121,4679,2143,4710,2143,4710,2063,4710,2050,4705,2030,4696,2015,4690,2010,4673,2002,4650,2000,4642,2000,4633,2000,4625,2002,4617,2004,4609,2006,4601,2010,4601,2035,4608,2031,4615,2029,4622,2027,4629,2025,4635,2024,4652,2024,4661,2027,4667,2032,4673,2037,4676,2044,4676,2056,4657,2056,4637,2057,4617,2061,4619,2093,4623,2087,4630,2083,4637,2078xe" filled="t" fillcolor="#737B82" stroked="f">
                <v:path arrowok="t"/>
                <v:fill/>
              </v:shape>
              <v:group style="position:absolute;left:4583;top:2061;width:47;height:86" coordorigin="4583,2061" coordsize="47,86">
                <v:shape style="position:absolute;left:4583;top:2061;width:47;height:86" coordorigin="4583,2061" coordsize="47,86" path="m4588,2127l4596,2135,4605,2143,4616,2147,4630,2147,4629,2120,4625,2116,4621,2112,4619,2107,4619,2093,4617,2061,4602,2068,4590,2076,4583,2087,4583,2116,4588,2127xe" filled="t" fillcolor="#737B82" stroked="f">
                  <v:path arrowok="t"/>
                  <v:fill/>
                </v:shape>
                <v:group style="position:absolute;left:4794;top:2095;width:49;height:48" coordorigin="4794,2095" coordsize="49,48">
                  <v:shape style="position:absolute;left:4794;top:2095;width:49;height:48" coordorigin="4794,2095" coordsize="49,48" path="m4794,2111l4801,2143,4811,2143,4820,2141,4827,2137,4835,2132,4842,2126,4844,2095,4837,2103,4831,2111,4822,2115,4802,2115,4794,2111xe" filled="t" fillcolor="#737B82" stroked="f">
                    <v:path arrowok="t"/>
                    <v:fill/>
                  </v:shape>
                  <v:group style="position:absolute;left:4741;top:2000;width:143;height:204" coordorigin="4741,2000" coordsize="143,204">
                    <v:shape style="position:absolute;left:4741;top:2000;width:143;height:204" coordorigin="4741,2000" coordsize="143,204" path="m4779,2057l4782,2047,4788,2039,4794,2031,4802,2027,4823,2027,4831,2031,4837,2039,4844,2047,4847,2058,4847,2085,4844,2095,4842,2126,4848,2117,4848,2146,4844,2157,4836,2165,4828,2173,4817,2177,4795,2177,4788,2176,4781,2174,4773,2172,4766,2170,4758,2166,4756,2195,4764,2198,4772,2200,4780,2202,4789,2203,4797,2204,4808,2204,4831,2201,4849,2195,4864,2185,4875,2169,4881,2150,4883,2126,4883,2003,4850,2003,4850,2027,4844,2018,4837,2011,4829,2006,4821,2002,4812,2000,4801,2000,4792,2000,4773,2006,4758,2020,4750,2032,4743,2050,4741,2072,4742,2088,4747,2107,4758,2123,4763,2129,4781,2140,4801,2143,4794,2111,4788,2103,4782,2095,4779,2084,4779,2057xe" filled="t" fillcolor="#737B82" stroked="f">
                      <v:path arrowok="t"/>
                      <v:fill/>
                    </v:shape>
                    <v:group style="position:absolute;left:4920;top:2003;width:133;height:142" coordorigin="4920,2003" coordsize="133,142">
                      <v:shape style="position:absolute;left:4920;top:2003;width:133;height:142" coordorigin="4920,2003" coordsize="133,142" path="m4957,2003l4920,2003,4920,2085,4921,2094,4925,2115,4933,2130,4949,2142,4971,2146,4982,2146,4992,2143,5000,2138,5008,2133,5015,2126,5021,2117,5021,2143,5054,2143,5054,2003,5017,2003,5017,2082,5014,2094,5009,2103,5003,2111,4995,2116,4975,2116,4968,2113,4963,2106,4959,2100,4957,2091,4957,2003xe" filled="t" fillcolor="#737B82" stroked="f">
                        <v:path arrowok="t"/>
                        <v:fill/>
                      </v:shape>
                      <v:group style="position:absolute;left:5096;top:2000;width:133;height:144" coordorigin="5096,2000" coordsize="133,144">
                        <v:shape style="position:absolute;left:5096;top:2000;width:133;height:144" coordorigin="5096,2000" coordsize="133,144" path="m5096,2003l5096,2143,5132,2143,5132,2060,5134,2049,5140,2042,5146,2034,5154,2030,5174,2030,5181,2033,5185,2039,5190,2045,5192,2055,5192,2143,5228,2143,5228,2060,5228,2052,5224,2031,5216,2015,5200,2003,5178,2000,5167,2000,5157,2002,5149,2007,5141,2012,5134,2019,5128,2029,5128,2003,5096,2003xe" filled="t" fillcolor="#737B82" stroked="f">
                          <v:path arrowok="t"/>
                          <v:fill/>
                        </v:shape>
                        <v:group style="position:absolute;left:5274;top:2000;width:110;height:148" coordorigin="5274,2000" coordsize="110,148">
                          <v:shape style="position:absolute;left:5274;top:2000;width:110;height:148" coordorigin="5274,2000" coordsize="110,148" path="m5311,2078l5322,2076,5350,2076,5350,2095,5346,2104,5340,2111,5334,2118,5325,2122,5309,2122,5303,2120,5304,2147,5314,2147,5323,2145,5331,2140,5339,2136,5346,2129,5352,2121,5352,2143,5384,2143,5384,2063,5384,2050,5379,2030,5370,2015,5364,2010,5347,2002,5324,2000,5315,2000,5307,2000,5299,2002,5291,2004,5283,2006,5274,2010,5275,2035,5282,2031,5289,2029,5296,2027,5302,2025,5309,2024,5326,2024,5335,2027,5341,2032,5347,2037,5350,2044,5350,2056,5331,2056,5311,2057,5291,2061,5293,2093,5296,2087,5304,2083,5311,2078xe" filled="t" fillcolor="#737B82" stroked="f">
                            <v:path arrowok="t"/>
                            <v:fill/>
                          </v:shape>
                          <v:group style="position:absolute;left:5257;top:2061;width:47;height:86" coordorigin="5257,2061" coordsize="47,86">
                            <v:shape style="position:absolute;left:5257;top:2061;width:47;height:86" coordorigin="5257,2061" coordsize="47,86" path="m5262,2127l5270,2135,5279,2143,5290,2147,5304,2147,5303,2120,5299,2116,5295,2112,5293,2107,5293,2093,5291,2061,5276,2068,5263,2076,5257,2087,5257,2116,5262,2127xe" filled="t" fillcolor="#737B82" stroked="f">
                              <v:path arrowok="t"/>
                              <v:fill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type="none"/>
        </v:group>
      </w:pict>
    </w:r>
    <w:r>
      <w:pict>
        <v:shape type="#_x0000_t202" style="position:absolute;margin-left:295.04pt;margin-top:54.5401pt;width:230.566pt;height:45.0776pt;mso-position-horizontal-relative:page;mso-position-vertical-relative:page;z-index:-27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37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24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4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4"/>
                    <w:sz w:val="28"/>
                    <w:szCs w:val="28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24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4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4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8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8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8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5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8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6"/>
                    <w:w w:val="141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25"/>
                    <w:w w:val="172"/>
                    <w:sz w:val="28"/>
                    <w:szCs w:val="28"/>
                  </w:rPr>
                  <w:t>´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5"/>
                    <w:sz w:val="28"/>
                    <w:szCs w:val="28"/>
                  </w:rPr>
                  <w:t>ı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6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8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8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1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3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59"/>
                    <w:w w:val="172"/>
                    <w:sz w:val="28"/>
                    <w:szCs w:val="28"/>
                  </w:rPr>
                  <w:t>´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6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61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5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5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6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before="5"/>
                  <w:ind w:left="1556" w:right="-37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5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97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pu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6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ilid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97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97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7"/>
                    <w:sz w:val="24"/>
                    <w:szCs w:val="24"/>
                  </w:rPr>
                  <w:t>it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sz w:val="24"/>
                    <w:szCs w:val="24"/>
                  </w:rPr>
                  <w:t>ia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before="12"/>
                  <w:ind w:left="2895" w:right="-36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4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hyperlink" Target="http://jflap.org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