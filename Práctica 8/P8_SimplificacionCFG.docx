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spacing w:before="78"/>
        <w:ind w:left="3522" w:right="3519"/>
      </w:pPr>
      <w:r>
        <w:rPr>
          <w:rFonts w:cs="Times New Roman" w:hAnsi="Times New Roman" w:eastAsia="Times New Roman" w:ascii="Times New Roman"/>
          <w:spacing w:val="1"/>
          <w:w w:val="127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1"/>
          <w:w w:val="106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-221"/>
          <w:w w:val="102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0"/>
          <w:w w:val="167"/>
          <w:position w:val="8"/>
          <w:sz w:val="34"/>
          <w:szCs w:val="34"/>
        </w:rPr>
        <w:t>´</w:t>
      </w:r>
      <w:r>
        <w:rPr>
          <w:rFonts w:cs="Times New Roman" w:hAnsi="Times New Roman" w:eastAsia="Times New Roman" w:ascii="Times New Roman"/>
          <w:spacing w:val="-54"/>
          <w:w w:val="100"/>
          <w:position w:val="8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34"/>
          <w:szCs w:val="3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764" w:right="759"/>
      </w:pPr>
      <w:r>
        <w:rPr>
          <w:rFonts w:cs="Times New Roman" w:hAnsi="Times New Roman" w:eastAsia="Times New Roman" w:ascii="Times New Roman"/>
          <w:w w:val="95"/>
          <w:sz w:val="34"/>
          <w:szCs w:val="34"/>
        </w:rPr>
        <w:t>S</w:t>
      </w:r>
      <w:r>
        <w:rPr>
          <w:rFonts w:cs="Times New Roman" w:hAnsi="Times New Roman" w:eastAsia="Times New Roman" w:ascii="Times New Roman"/>
          <w:w w:val="81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w w:val="97"/>
          <w:sz w:val="34"/>
          <w:szCs w:val="34"/>
        </w:rPr>
        <w:t>m</w:t>
      </w:r>
      <w:r>
        <w:rPr>
          <w:rFonts w:cs="Times New Roman" w:hAnsi="Times New Roman" w:eastAsia="Times New Roman" w:ascii="Times New Roman"/>
          <w:spacing w:val="-1"/>
          <w:w w:val="97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0"/>
          <w:w w:val="81"/>
          <w:sz w:val="34"/>
          <w:szCs w:val="34"/>
        </w:rPr>
        <w:t>li</w:t>
      </w:r>
      <w:r>
        <w:rPr>
          <w:rFonts w:cs="Times New Roman" w:hAnsi="Times New Roman" w:eastAsia="Times New Roman" w:ascii="Times New Roman"/>
          <w:spacing w:val="0"/>
          <w:w w:val="83"/>
          <w:sz w:val="34"/>
          <w:szCs w:val="34"/>
        </w:rPr>
        <w:t>fi</w:t>
      </w:r>
      <w:r>
        <w:rPr>
          <w:rFonts w:cs="Times New Roman" w:hAnsi="Times New Roman" w:eastAsia="Times New Roman" w:ascii="Times New Roman"/>
          <w:spacing w:val="0"/>
          <w:w w:val="95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0"/>
          <w:w w:val="81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-162"/>
          <w:w w:val="95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-1"/>
          <w:w w:val="142"/>
          <w:sz w:val="34"/>
          <w:szCs w:val="34"/>
        </w:rPr>
        <w:t>´</w:t>
      </w:r>
      <w:r>
        <w:rPr>
          <w:rFonts w:cs="Times New Roman" w:hAnsi="Times New Roman" w:eastAsia="Times New Roman" w:ascii="Times New Roman"/>
          <w:spacing w:val="0"/>
          <w:w w:val="97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4"/>
          <w:szCs w:val="3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1"/>
          <w:w w:val="95"/>
          <w:sz w:val="34"/>
          <w:szCs w:val="34"/>
        </w:rPr>
        <w:t>g</w:t>
      </w:r>
      <w:r>
        <w:rPr>
          <w:rFonts w:cs="Times New Roman" w:hAnsi="Times New Roman" w:eastAsia="Times New Roman" w:ascii="Times New Roman"/>
          <w:spacing w:val="0"/>
          <w:w w:val="97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-2"/>
          <w:w w:val="97"/>
          <w:sz w:val="34"/>
          <w:szCs w:val="34"/>
        </w:rPr>
        <w:t>m</w:t>
      </w:r>
      <w:r>
        <w:rPr>
          <w:rFonts w:cs="Times New Roman" w:hAnsi="Times New Roman" w:eastAsia="Times New Roman" w:ascii="Times New Roman"/>
          <w:spacing w:val="-159"/>
          <w:w w:val="142"/>
          <w:sz w:val="34"/>
          <w:szCs w:val="34"/>
        </w:rPr>
        <w:t>´</w:t>
      </w:r>
      <w:r>
        <w:rPr>
          <w:rFonts w:cs="Times New Roman" w:hAnsi="Times New Roman" w:eastAsia="Times New Roman" w:ascii="Times New Roman"/>
          <w:spacing w:val="1"/>
          <w:w w:val="102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1"/>
          <w:w w:val="123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0"/>
          <w:w w:val="81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95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0"/>
          <w:w w:val="93"/>
          <w:sz w:val="34"/>
          <w:szCs w:val="3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-1"/>
          <w:w w:val="97"/>
          <w:sz w:val="34"/>
          <w:szCs w:val="34"/>
        </w:rPr>
        <w:t>d</w:t>
      </w:r>
      <w:r>
        <w:rPr>
          <w:rFonts w:cs="Times New Roman" w:hAnsi="Times New Roman" w:eastAsia="Times New Roman" w:ascii="Times New Roman"/>
          <w:spacing w:val="0"/>
          <w:w w:val="95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9"/>
          <w:w w:val="97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0"/>
          <w:w w:val="95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-1"/>
          <w:w w:val="97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-1"/>
          <w:w w:val="97"/>
          <w:sz w:val="34"/>
          <w:szCs w:val="34"/>
        </w:rPr>
        <w:t>d</w:t>
      </w:r>
      <w:r>
        <w:rPr>
          <w:rFonts w:cs="Times New Roman" w:hAnsi="Times New Roman" w:eastAsia="Times New Roman" w:ascii="Times New Roman"/>
          <w:spacing w:val="0"/>
          <w:w w:val="81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0"/>
          <w:w w:val="95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-1"/>
          <w:w w:val="97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1"/>
          <w:w w:val="123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0"/>
          <w:w w:val="95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0"/>
          <w:w w:val="93"/>
          <w:sz w:val="34"/>
          <w:szCs w:val="34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34"/>
          <w:szCs w:val="34"/>
        </w:rPr>
        <w:t>d</w:t>
      </w:r>
      <w:r>
        <w:rPr>
          <w:rFonts w:cs="Times New Roman" w:hAnsi="Times New Roman" w:eastAsia="Times New Roman" w:ascii="Times New Roman"/>
          <w:spacing w:val="0"/>
          <w:w w:val="92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34"/>
          <w:szCs w:val="34"/>
        </w:rPr>
        <w:t>l</w:t>
      </w:r>
      <w:r>
        <w:rPr>
          <w:rFonts w:cs="Times New Roman" w:hAnsi="Times New Roman" w:eastAsia="Times New Roman" w:ascii="Times New Roman"/>
          <w:spacing w:val="32"/>
          <w:w w:val="92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-1"/>
          <w:w w:val="95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-1"/>
          <w:w w:val="97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1"/>
          <w:w w:val="123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0"/>
          <w:w w:val="95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0"/>
          <w:w w:val="87"/>
          <w:sz w:val="34"/>
          <w:szCs w:val="34"/>
        </w:rPr>
        <w:t>x</w:t>
      </w:r>
      <w:r>
        <w:rPr>
          <w:rFonts w:cs="Times New Roman" w:hAnsi="Times New Roman" w:eastAsia="Times New Roman" w:ascii="Times New Roman"/>
          <w:spacing w:val="1"/>
          <w:w w:val="123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0"/>
          <w:w w:val="95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738" w:right="2727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7</w:t>
      </w:r>
      <w:r>
        <w:rPr>
          <w:rFonts w:cs="Times New Roman" w:hAnsi="Times New Roman" w:eastAsia="Times New Roman" w:ascii="Times New Roman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9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1"/>
          <w:w w:val="8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-7"/>
          <w:w w:val="102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1"/>
          <w:w w:val="10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18"/>
      </w:pPr>
      <w:r>
        <w:rPr>
          <w:rFonts w:cs="Times New Roman" w:hAnsi="Times New Roman" w:eastAsia="Times New Roman" w:ascii="Times New Roman"/>
          <w:spacing w:val="1"/>
          <w:w w:val="117"/>
          <w:sz w:val="34"/>
          <w:szCs w:val="34"/>
        </w:rPr>
        <w:t>1</w:t>
      </w:r>
      <w:r>
        <w:rPr>
          <w:rFonts w:cs="Times New Roman" w:hAnsi="Times New Roman" w:eastAsia="Times New Roman" w:ascii="Times New Roman"/>
          <w:spacing w:val="0"/>
          <w:w w:val="117"/>
          <w:sz w:val="34"/>
          <w:szCs w:val="34"/>
        </w:rPr>
        <w:t>.</w:t>
      </w:r>
      <w:r>
        <w:rPr>
          <w:rFonts w:cs="Times New Roman" w:hAnsi="Times New Roman" w:eastAsia="Times New Roman" w:ascii="Times New Roman"/>
          <w:spacing w:val="0"/>
          <w:w w:val="117"/>
          <w:sz w:val="34"/>
          <w:szCs w:val="34"/>
        </w:rPr>
        <w:t>  </w:t>
      </w:r>
      <w:r>
        <w:rPr>
          <w:rFonts w:cs="Times New Roman" w:hAnsi="Times New Roman" w:eastAsia="Times New Roman" w:ascii="Times New Roman"/>
          <w:spacing w:val="87"/>
          <w:w w:val="117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0"/>
          <w:w w:val="126"/>
          <w:sz w:val="34"/>
          <w:szCs w:val="34"/>
        </w:rPr>
        <w:t>b</w:t>
      </w:r>
      <w:r>
        <w:rPr>
          <w:rFonts w:cs="Times New Roman" w:hAnsi="Times New Roman" w:eastAsia="Times New Roman" w:ascii="Times New Roman"/>
          <w:spacing w:val="-6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34"/>
          <w:szCs w:val="34"/>
        </w:rPr>
        <w:t>j</w:t>
      </w:r>
      <w:r>
        <w:rPr>
          <w:rFonts w:cs="Times New Roman" w:hAnsi="Times New Roman" w:eastAsia="Times New Roman" w:ascii="Times New Roman"/>
          <w:spacing w:val="1"/>
          <w:w w:val="117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1"/>
          <w:w w:val="159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1"/>
          <w:w w:val="114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-10"/>
          <w:w w:val="120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spacing w:val="0"/>
          <w:w w:val="113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8" w:right="70" w:firstLine="35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7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lifi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6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8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lm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ili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hyperlink r:id="rId4">
        <w:r>
          <w:rPr>
            <w:rFonts w:cs="Times New Roman" w:hAnsi="Times New Roman" w:eastAsia="Times New Roman" w:ascii="Times New Roman"/>
            <w:spacing w:val="-7"/>
            <w:w w:val="108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136"/>
            <w:sz w:val="24"/>
            <w:szCs w:val="24"/>
          </w:rPr>
          <w:t>tt</w:t>
        </w:r>
        <w:r>
          <w:rPr>
            <w:rFonts w:cs="Times New Roman" w:hAnsi="Times New Roman" w:eastAsia="Times New Roman" w:ascii="Times New Roman"/>
            <w:spacing w:val="0"/>
            <w:w w:val="108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36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spacing w:val="1"/>
            <w:w w:val="136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75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07"/>
            <w:sz w:val="24"/>
            <w:szCs w:val="24"/>
          </w:rPr>
          <w:t>j</w:t>
        </w:r>
        <w:r>
          <w:rPr>
            <w:rFonts w:cs="Times New Roman" w:hAnsi="Times New Roman" w:eastAsia="Times New Roman" w:ascii="Times New Roman"/>
            <w:spacing w:val="0"/>
            <w:w w:val="88"/>
            <w:sz w:val="24"/>
            <w:szCs w:val="24"/>
          </w:rPr>
          <w:t>fl</w:t>
        </w:r>
        <w:r>
          <w:rPr>
            <w:rFonts w:cs="Times New Roman" w:hAnsi="Times New Roman" w:eastAsia="Times New Roman" w:ascii="Times New Roman"/>
            <w:spacing w:val="1"/>
            <w:w w:val="109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8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13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97"/>
            <w:sz w:val="24"/>
            <w:szCs w:val="24"/>
          </w:rPr>
          <w:t>g</w:t>
        </w:r>
        <w:r>
          <w:rPr>
            <w:rFonts w:cs="Times New Roman" w:hAnsi="Times New Roman" w:eastAsia="Times New Roman" w:ascii="Times New Roman"/>
            <w:spacing w:val="3"/>
            <w:w w:val="100"/>
            <w:sz w:val="24"/>
            <w:szCs w:val="24"/>
          </w:rPr>
          <w:t> </w:t>
        </w:r>
      </w:hyperlink>
      <w:hyperlink r:id="rId5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y</w:t>
        </w:r>
        <w:r>
          <w:rPr>
            <w:rFonts w:cs="Times New Roman" w:hAnsi="Times New Roman" w:eastAsia="Times New Roman" w:ascii="Times New Roman"/>
            <w:spacing w:val="3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11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-3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1"/>
            <w:w w:val="109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8"/>
            <w:sz w:val="24"/>
            <w:szCs w:val="24"/>
          </w:rPr>
          <w:t>u</w:t>
        </w:r>
        <w:r>
          <w:rPr>
            <w:rFonts w:cs="Times New Roman" w:hAnsi="Times New Roman" w:eastAsia="Times New Roman" w:ascii="Times New Roman"/>
            <w:spacing w:val="0"/>
            <w:w w:val="105"/>
            <w:sz w:val="24"/>
            <w:szCs w:val="24"/>
          </w:rPr>
          <w:t>la</w:t>
        </w:r>
        <w:r>
          <w:rPr>
            <w:rFonts w:cs="Times New Roman" w:hAnsi="Times New Roman" w:eastAsia="Times New Roman" w:ascii="Times New Roman"/>
            <w:spacing w:val="0"/>
            <w:w w:val="105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-1"/>
            <w:w w:val="102"/>
            <w:sz w:val="24"/>
            <w:szCs w:val="24"/>
          </w:rPr>
          <w:t>v</w:t>
        </w:r>
        <w:r>
          <w:rPr>
            <w:rFonts w:cs="Times New Roman" w:hAnsi="Times New Roman" w:eastAsia="Times New Roman" w:ascii="Times New Roman"/>
            <w:spacing w:val="0"/>
            <w:w w:val="106"/>
            <w:sz w:val="24"/>
            <w:szCs w:val="24"/>
          </w:rPr>
          <w:t>ir</w:t>
        </w:r>
        <w:r>
          <w:rPr>
            <w:rFonts w:cs="Times New Roman" w:hAnsi="Times New Roman" w:eastAsia="Times New Roman" w:ascii="Times New Roman"/>
            <w:spacing w:val="0"/>
            <w:w w:val="136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8"/>
            <w:sz w:val="24"/>
            <w:szCs w:val="24"/>
          </w:rPr>
          <w:t>u</w:t>
        </w:r>
        <w:r>
          <w:rPr>
            <w:rFonts w:cs="Times New Roman" w:hAnsi="Times New Roman" w:eastAsia="Times New Roman" w:ascii="Times New Roman"/>
            <w:spacing w:val="1"/>
            <w:w w:val="109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97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19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24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la</w:t>
        </w:r>
        <w:r>
          <w:rPr>
            <w:rFonts w:cs="Times New Roman" w:hAnsi="Times New Roman" w:eastAsia="Times New Roman" w:ascii="Times New Roman"/>
            <w:spacing w:val="26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1"/>
            <w:w w:val="109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-1"/>
            <w:w w:val="98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spacing w:val="0"/>
            <w:w w:val="97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1"/>
            <w:w w:val="97"/>
            <w:sz w:val="24"/>
            <w:szCs w:val="24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108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1"/>
            <w:w w:val="109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36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8"/>
            <w:sz w:val="24"/>
            <w:szCs w:val="24"/>
          </w:rPr>
          <w:t>u</w:t>
        </w:r>
        <w:r>
          <w:rPr>
            <w:rFonts w:cs="Times New Roman" w:hAnsi="Times New Roman" w:eastAsia="Times New Roman" w:ascii="Times New Roman"/>
            <w:spacing w:val="0"/>
            <w:w w:val="113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09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13"/>
            <w:sz w:val="24"/>
            <w:szCs w:val="24"/>
          </w:rPr>
          <w:t>)</w:t>
        </w:r>
        <w:r>
          <w:rPr>
            <w:rFonts w:cs="Times New Roman" w:hAnsi="Times New Roman" w:eastAsia="Times New Roman" w:ascii="Times New Roman"/>
            <w:spacing w:val="17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59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-8"/>
            <w:w w:val="100"/>
            <w:sz w:val="24"/>
            <w:szCs w:val="24"/>
          </w:rPr>
          <w:t>v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ifi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29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q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u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27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spacing w:val="11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u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lt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12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1"/>
            <w:w w:val="97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08"/>
            <w:sz w:val="24"/>
            <w:szCs w:val="24"/>
          </w:rPr>
          <w:t>b</w:t>
        </w:r>
        <w:r>
          <w:rPr>
            <w:rFonts w:cs="Times New Roman" w:hAnsi="Times New Roman" w:eastAsia="Times New Roman" w:ascii="Times New Roman"/>
            <w:spacing w:val="0"/>
            <w:w w:val="136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97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8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0"/>
            <w:w w:val="104"/>
            <w:sz w:val="24"/>
            <w:szCs w:val="24"/>
          </w:rPr>
          <w:t>id</w:t>
        </w:r>
        <w:r>
          <w:rPr>
            <w:rFonts w:cs="Times New Roman" w:hAnsi="Times New Roman" w:eastAsia="Times New Roman" w:ascii="Times New Roman"/>
            <w:spacing w:val="1"/>
            <w:w w:val="97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98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spacing w:val="18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23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-1"/>
            <w:w w:val="97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1"/>
            <w:w w:val="97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13"/>
            <w:sz w:val="24"/>
            <w:szCs w:val="24"/>
          </w:rPr>
          <w:t>rr</w:t>
        </w:r>
        <w:r>
          <w:rPr>
            <w:rFonts w:cs="Times New Roman" w:hAnsi="Times New Roman" w:eastAsia="Times New Roman" w:ascii="Times New Roman"/>
            <w:spacing w:val="-1"/>
            <w:w w:val="97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-1"/>
            <w:w w:val="97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36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97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-1"/>
            <w:w w:val="98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</w:r>
      </w:hyperlink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9"/>
        <w:sectPr>
          <w:pgMar w:header="1111" w:footer="0" w:top="2280" w:bottom="280" w:left="1300" w:right="1300"/>
          <w:headerReference w:type="default" r:id="rId3"/>
          <w:pgSz w:w="11900" w:h="16840"/>
        </w:sectPr>
      </w:pP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 w:lineRule="auto" w:line="252"/>
        <w:ind w:left="118" w:right="-4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8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7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18"/>
      </w:pPr>
      <w:r>
        <w:rPr>
          <w:rFonts w:cs="Times New Roman" w:hAnsi="Times New Roman" w:eastAsia="Times New Roman" w:ascii="Times New Roman"/>
          <w:spacing w:val="1"/>
          <w:w w:val="117"/>
          <w:sz w:val="34"/>
          <w:szCs w:val="34"/>
        </w:rPr>
        <w:t>2</w:t>
      </w:r>
      <w:r>
        <w:rPr>
          <w:rFonts w:cs="Times New Roman" w:hAnsi="Times New Roman" w:eastAsia="Times New Roman" w:ascii="Times New Roman"/>
          <w:spacing w:val="0"/>
          <w:w w:val="117"/>
          <w:sz w:val="34"/>
          <w:szCs w:val="34"/>
        </w:rPr>
        <w:t>.</w:t>
      </w:r>
      <w:r>
        <w:rPr>
          <w:rFonts w:cs="Times New Roman" w:hAnsi="Times New Roman" w:eastAsia="Times New Roman" w:ascii="Times New Roman"/>
          <w:spacing w:val="0"/>
          <w:w w:val="117"/>
          <w:sz w:val="34"/>
          <w:szCs w:val="34"/>
        </w:rPr>
        <w:t>  </w:t>
      </w:r>
      <w:r>
        <w:rPr>
          <w:rFonts w:cs="Times New Roman" w:hAnsi="Times New Roman" w:eastAsia="Times New Roman" w:ascii="Times New Roman"/>
          <w:spacing w:val="87"/>
          <w:w w:val="117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0"/>
          <w:w w:val="125"/>
          <w:sz w:val="34"/>
          <w:szCs w:val="34"/>
        </w:rPr>
        <w:t>j</w:t>
      </w:r>
      <w:r>
        <w:rPr>
          <w:rFonts w:cs="Times New Roman" w:hAnsi="Times New Roman" w:eastAsia="Times New Roman" w:ascii="Times New Roman"/>
          <w:spacing w:val="1"/>
          <w:w w:val="117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0"/>
          <w:w w:val="139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1"/>
          <w:w w:val="114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1"/>
          <w:w w:val="114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1"/>
          <w:w w:val="114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1"/>
          <w:w w:val="114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1"/>
          <w:w w:val="113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34"/>
          <w:szCs w:val="3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sectPr>
          <w:type w:val="continuous"/>
          <w:pgSz w:w="11900" w:h="16840"/>
          <w:pgMar w:top="2280" w:bottom="280" w:left="1300" w:right="1300"/>
          <w:cols w:num="2" w:equalWidth="off">
            <w:col w:w="7235" w:space="117"/>
            <w:col w:w="194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04"/>
        <w:sectPr>
          <w:type w:val="continuous"/>
          <w:pgSz w:w="11900" w:h="16840"/>
          <w:pgMar w:top="2280" w:bottom="280" w:left="1300" w:right="130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lm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702" w:right="-56"/>
      </w:pPr>
      <w:r>
        <w:rPr>
          <w:rFonts w:cs="Times New Roman" w:hAnsi="Times New Roman" w:eastAsia="Times New Roman" w:ascii="Times New Roman"/>
          <w:w w:val="104"/>
          <w:sz w:val="24"/>
          <w:szCs w:val="24"/>
        </w:rPr>
        <w:t>min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sectPr>
          <w:type w:val="continuous"/>
          <w:pgSz w:w="11900" w:h="16840"/>
          <w:pgMar w:top="2280" w:bottom="280" w:left="1300" w:right="1300"/>
          <w:cols w:num="2" w:equalWidth="off">
            <w:col w:w="1377" w:space="117"/>
            <w:col w:w="780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7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9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ı</w:t>
      </w:r>
      <w:r>
        <w:rPr>
          <w:rFonts w:cs="Times New Roman" w:hAnsi="Times New Roman" w:eastAsia="Times New Roman" w:ascii="Times New Roman"/>
          <w:spacing w:val="1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lim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7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251"/>
        <w:ind w:left="702" w:right="69"/>
      </w:pP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lim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7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9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ı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25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8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3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5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8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lm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ili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72"/>
      </w:pPr>
      <w:r>
        <w:rPr>
          <w:rFonts w:cs="Times New Roman" w:hAnsi="Times New Roman" w:eastAsia="Times New Roman" w:ascii="Times New Roman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1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AA</w:t>
      </w:r>
      <w:r>
        <w:rPr>
          <w:rFonts w:cs="Times New Roman" w:hAnsi="Times New Roman" w:eastAsia="Times New Roman" w:ascii="Times New Roman"/>
          <w:spacing w:val="0"/>
          <w:w w:val="8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-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8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1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2"/>
          <w:w w:val="11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-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 w:lineRule="auto" w:line="251"/>
        <w:ind w:left="1218" w:right="59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-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-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ε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8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8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1"/>
          <w:w w:val="8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-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-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9"/>
          <w:w w:val="8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ε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-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8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8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1218"/>
        <w:sectPr>
          <w:type w:val="continuous"/>
          <w:pgSz w:w="11900" w:h="16840"/>
          <w:pgMar w:top="2280" w:bottom="280" w:left="1300" w:right="130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-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8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8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1" w:lineRule="auto" w:line="250"/>
        <w:ind w:left="1218" w:right="6229" w:hanging="331"/>
      </w:pP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9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-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7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7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79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1"/>
          <w:w w:val="7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-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ε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18"/>
      </w:pP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7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7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-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8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8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5"/>
          <w:w w:val="8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-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0"/>
        <w:ind w:left="1218" w:right="6879" w:hanging="329"/>
      </w:pP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2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-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ε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12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-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12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-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ε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65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2"/>
        <w:ind w:left="12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-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7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-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250"/>
        <w:ind w:left="1218" w:right="60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-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-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→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-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9"/>
          <w:w w:val="8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12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ε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702" w:right="66" w:hanging="29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13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5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5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5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4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13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4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aa</w:t>
      </w:r>
      <w:r>
        <w:rPr>
          <w:rFonts w:cs="Times New Roman" w:hAnsi="Times New Roman" w:eastAsia="Times New Roman" w:ascii="Times New Roman"/>
          <w:spacing w:val="-1"/>
          <w:w w:val="94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9"/>
          <w:w w:val="9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8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46"/>
          <w:position w:val="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¿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1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7"/>
          <w:w w:val="146"/>
          <w:position w:val="0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1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7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sectPr>
      <w:pgMar w:header="1111" w:footer="0" w:top="2280" w:bottom="280" w:left="1300" w:right="1300"/>
      <w:pgSz w:w="1190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67.635pt;margin-top:76.635pt;width:0pt;height:36.984pt;mso-position-horizontal-relative:page;mso-position-vertical-relative:page;z-index:-139" coordorigin="3353,1533" coordsize="0,740">
          <v:shape style="position:absolute;left:3353;top:1533;width:0;height:740" coordorigin="3353,1533" coordsize="0,740" path="m3353,1533l3353,2272e" filled="f" stroked="t" strokeweight="1.63633pt" strokecolor="#3E4952">
            <v:path arrowok="t"/>
          </v:shape>
          <w10:wrap type="none"/>
        </v:group>
      </w:pict>
    </w:r>
    <w:r>
      <w:pict>
        <v:group style="position:absolute;margin-left:71.0027pt;margin-top:76.656pt;width:33.6773pt;height:36.767pt;mso-position-horizontal-relative:page;mso-position-vertical-relative:page;z-index:-138" coordorigin="1420,1533" coordsize="674,735">
          <v:shape style="position:absolute;left:1420;top:1533;width:674;height:735" coordorigin="1420,1533" coordsize="674,735" path="m1604,1533l1505,1533,1438,1863,1433,1890,1427,1930,1422,1974,1420,2014,1420,2033,1420,2038,1424,2081,1435,2121,1452,2157,1476,2189,1502,2213,1534,2235,1570,2251,1609,2262,1652,2268,1675,2268,1686,2268,1725,2264,1764,2254,1798,2240,1835,2220,1848,2212,1859,2206,1866,2204,1872,2207,1874,2214,1874,2228,1872,2250,1958,2250,2094,1533,1991,1533,1983,1573,1976,1607,1970,1637,1965,1661,1958,1700,1955,1715,1952,1728,1950,1740,1948,1751,1945,1761,1943,1773,1940,1785,1937,1799,1934,1815,1930,1835,1925,1858,1919,1885,1912,1917,1904,1954,1896,1986,1886,2015,1875,2042,1862,2066,1848,2087,1834,2105,1819,2121,1803,2134,1786,2145,1770,2155,1754,2162,1721,2172,1691,2176,1677,2176,1674,2176,1651,2174,1629,2168,1610,2160,1592,2149,1576,2136,1562,2120,1550,2104,1539,2085,1531,2066,1525,2045,1520,2024,1518,2003,1517,1982,1519,1961,1522,1937,1525,1915,1529,1892,1532,1870,1536,1848,1540,1826,1545,1804,1549,1783,1554,1762,1558,1741,1563,1720,1567,1699,1572,1678,1577,1658,1582,1637,1586,1616,1591,1596,1596,1575,1600,1554,1604,1533xe" filled="t" fillcolor="#961C92" stroked="f">
            <v:path arrowok="t"/>
            <v:fill/>
          </v:shape>
          <w10:wrap type="none"/>
        </v:group>
      </w:pict>
    </w:r>
    <w:r>
      <w:pict>
        <v:group style="position:absolute;margin-left:114.475pt;margin-top:76.722pt;width:15.668pt;height:36.804pt;mso-position-horizontal-relative:page;mso-position-vertical-relative:page;z-index:-137" coordorigin="2290,1534" coordsize="313,736">
          <v:shape style="position:absolute;left:2290;top:1534;width:313;height:736" coordorigin="2290,1534" coordsize="313,736" path="m2407,1534l2290,1538,2290,2271,2603,2167,2580,2048,2561,2056,2539,2065,2517,2074,2494,2084,2472,2094,2452,2102,2434,2108,2419,2112,2409,2113,2404,2110,2402,2096,2402,2081,2402,2063,2402,2041,2402,2016,2402,1987,2402,1957,2402,1924,2403,1889,2403,1854,2404,1817,2404,1779,2405,1742,2405,1704,2406,1668,2406,1632,2406,1598,2407,1565,2407,1534xe" filled="t" fillcolor="#961C92" stroked="f">
            <v:path arrowok="t"/>
            <v:fill/>
          </v:shape>
          <w10:wrap type="none"/>
        </v:group>
      </w:pict>
    </w:r>
    <w:r>
      <w:pict>
        <v:group style="position:absolute;margin-left:137.415pt;margin-top:76.722pt;width:15.589pt;height:36.617pt;mso-position-horizontal-relative:page;mso-position-vertical-relative:page;z-index:-136" coordorigin="2748,1534" coordsize="312,732">
          <v:shape style="position:absolute;left:2748;top:1534;width:312;height:732" coordorigin="2748,1534" coordsize="312,732" path="m2865,1534l2748,1538,2748,2267,3060,2163,3037,2046,3018,2053,2997,2062,2974,2072,2952,2082,2930,2091,2909,2099,2891,2106,2877,2110,2867,2110,2862,2107,2861,2093,2860,2078,2860,2060,2860,2038,2860,2013,2860,1985,2860,1955,2861,1922,2861,1888,2861,1852,2862,1815,2862,1778,2863,1741,2863,1704,2864,1667,2864,1631,2865,1597,2865,1565,2865,1534xe" filled="t" fillcolor="#961C92" stroked="f">
            <v:path arrowok="t"/>
            <v:fill/>
          </v:shape>
          <w10:wrap type="none"/>
        </v:group>
      </w:pict>
    </w:r>
    <w:r>
      <w:pict>
        <v:group style="position:absolute;margin-left:183.289pt;margin-top:79.226pt;width:76.147pt;height:12.075pt;mso-position-horizontal-relative:page;mso-position-vertical-relative:page;z-index:-135" coordorigin="3666,1585" coordsize="1523,242">
          <v:group style="position:absolute;left:3667;top:1615;width:153;height:196" coordorigin="3667,1615" coordsize="153,196">
            <v:shape style="position:absolute;left:3667;top:1615;width:153;height:196" coordorigin="3667,1615" coordsize="153,196" path="m3705,1615l3667,1615,3667,1728,3670,1757,3676,1775,3686,1790,3701,1802,3720,1809,3743,1811,3745,1811,3767,1808,3786,1801,3800,1790,3813,1770,3818,1750,3820,1727,3820,1615,3784,1615,3784,1726,3784,1730,3781,1752,3774,1768,3767,1777,3757,1782,3730,1782,3720,1777,3714,1769,3707,1751,3705,1728,3705,1615xe" filled="t" fillcolor="#737B82" stroked="f">
              <v:path arrowok="t"/>
              <v:fill/>
            </v:shape>
            <v:group style="position:absolute;left:3863;top:1663;width:133;height:144" coordorigin="3863,1663" coordsize="133,144">
              <v:shape style="position:absolute;left:3863;top:1663;width:133;height:144" coordorigin="3863,1663" coordsize="133,144" path="m3863,1667l3863,1807,3899,1807,3899,1724,3902,1713,3908,1705,3913,1697,3921,1693,3941,1693,3948,1696,3952,1703,3957,1709,3959,1718,3959,1807,3995,1807,3995,1724,3995,1715,3991,1694,3983,1678,3967,1667,3945,1663,3934,1663,3925,1666,3916,1671,3908,1675,3901,1683,3896,1692,3896,1667,3863,1667xe" filled="t" fillcolor="#737B82" stroked="f">
                <v:path arrowok="t"/>
                <v:fill/>
              </v:shape>
              <v:group style="position:absolute;left:4052;top:1603;width:0;height:204" coordorigin="4052,1603" coordsize="0,204">
                <v:shape style="position:absolute;left:4052;top:1603;width:0;height:204" coordorigin="4052,1603" coordsize="0,204" path="m4052,1603l4052,1807e" filled="f" stroked="t" strokeweight="1.896pt" strokecolor="#737B82">
                  <v:path arrowok="t"/>
                </v:shape>
                <v:group style="position:absolute;left:4094;top:1667;width:142;height:140" coordorigin="4094,1667" coordsize="142,140">
                  <v:shape style="position:absolute;left:4094;top:1667;width:142;height:140" coordorigin="4094,1667" coordsize="142,140" path="m4236,1667l4200,1667,4166,1775,4133,1667,4094,1667,4144,1807,4185,1807,4236,1667xe" filled="t" fillcolor="#737B82" stroked="f">
                    <v:path arrowok="t"/>
                    <v:fill/>
                  </v:shape>
                  <v:group style="position:absolute;left:4248;top:1663;width:134;height:148" coordorigin="4248,1663" coordsize="134,148">
                    <v:shape style="position:absolute;left:4248;top:1663;width:134;height:148" coordorigin="4248,1663" coordsize="134,148" path="m4250,1713l4248,1735,4250,1756,4257,1775,4268,1790,4282,1801,4300,1808,4323,1811,4332,1811,4340,1810,4348,1809,4356,1807,4363,1805,4370,1802,4370,1775,4364,1778,4357,1781,4350,1782,4343,1784,4336,1785,4316,1785,4305,1781,4297,1775,4289,1768,4284,1759,4283,1747,4382,1747,4349,1724,4283,1724,4284,1712,4288,1703,4294,1697,4300,1690,4308,1687,4317,1663,4302,1665,4283,1671,4267,1683,4258,1695,4250,1713xe" filled="t" fillcolor="#737B82" stroked="f">
                      <v:path arrowok="t"/>
                      <v:fill/>
                    </v:shape>
                    <v:shape style="position:absolute;left:4248;top:1663;width:134;height:148" coordorigin="4248,1663" coordsize="134,148" path="m4357,1675l4339,1666,4317,1663,4308,1687,4326,1687,4334,1690,4339,1697,4345,1703,4348,1712,4349,1724,4382,1747,4382,1735,4380,1717,4375,1698,4365,1682,4357,1675xe" filled="t" fillcolor="#737B82" stroked="f">
                      <v:path arrowok="t"/>
                      <v:fill/>
                    </v:shape>
                    <v:group style="position:absolute;left:4410;top:1663;width:86;height:144" coordorigin="4410,1663" coordsize="86,144">
                      <v:shape style="position:absolute;left:4410;top:1663;width:86;height:144" coordorigin="4410,1663" coordsize="86,144" path="m4410,1667l4410,1807,4446,1807,4446,1726,4449,1715,4455,1707,4462,1699,4471,1695,4485,1695,4487,1695,4489,1696,4491,1696,4493,1697,4495,1697,4496,1665,4494,1664,4491,1664,4489,1664,4487,1664,4486,1663,4474,1663,4466,1666,4459,1671,4453,1676,4447,1684,4442,1695,4442,1667,4410,1667xe" filled="t" fillcolor="#737B82" stroked="f">
                        <v:path arrowok="t"/>
                        <v:fill/>
                      </v:shape>
                      <v:group style="position:absolute;left:4512;top:1663;width:103;height:145" coordorigin="4512,1663" coordsize="103,145">
                        <v:shape style="position:absolute;left:4512;top:1663;width:103;height:145" coordorigin="4512,1663" coordsize="103,145" path="m4549,1746l4568,1755,4577,1763,4577,1774,4575,1778,4571,1780,4567,1782,4562,1784,4548,1784,4541,1783,4534,1781,4527,1779,4520,1777,4514,1774,4512,1801,4518,1804,4525,1805,4532,1807,4540,1808,4547,1808,4555,1808,4561,1808,4582,1805,4599,1797,4609,1789,4614,1778,4614,1756,4612,1748,4606,1741,4600,1735,4590,1728,4575,1721,4574,1721,4573,1721,4571,1720,4557,1713,4549,1707,4549,1697,4551,1694,4554,1691,4558,1689,4563,1688,4575,1688,4581,1689,4587,1690,4593,1692,4600,1695,4606,1698,4608,1671,4598,1668,4590,1666,4585,1665,4579,1664,4574,1663,4570,1663,4546,1666,4529,1675,4519,1683,4513,1693,4513,1713,4516,1720,4521,1726,4525,1732,4535,1738,4549,1745,4549,1746xe" filled="t" fillcolor="#737B82" stroked="f">
                          <v:path arrowok="t"/>
                          <v:fill/>
                        </v:shape>
                        <v:group style="position:absolute;left:4663;top:1603;width:0;height:204" coordorigin="4663,1603" coordsize="0,204">
                          <v:shape style="position:absolute;left:4663;top:1603;width:0;height:204" coordorigin="4663,1603" coordsize="0,204" path="m4663,1603l4663,1807e" filled="f" stroked="t" strokeweight="1.896pt" strokecolor="#737B82">
                            <v:path arrowok="t"/>
                          </v:shape>
                          <v:group style="position:absolute;left:4767;top:1778;width:45;height:32" coordorigin="4767,1778" coordsize="45,32">
                            <v:shape style="position:absolute;left:4767;top:1778;width:45;height:32" coordorigin="4767,1778" coordsize="45,32" path="m4767,1778l4773,1809,4784,1809,4794,1807,4803,1802,4811,1797,4804,1778,4796,1782,4775,1782,4767,1778xe" filled="t" fillcolor="#737B82" stroked="f">
                              <v:path arrowok="t"/>
                              <v:fill/>
                            </v:shape>
                            <v:group style="position:absolute;left:4714;top:1600;width:142;height:209" coordorigin="4714,1600" coordsize="142,209">
                              <v:shape style="position:absolute;left:4714;top:1600;width:142;height:209" coordorigin="4714,1600" coordsize="142,209" path="m4751,1722l4755,1711,4761,1703,4767,1695,4775,1690,4795,1690,4804,1694,4811,1703,4817,1711,4820,1722,4820,1750,4817,1761,4811,1769,4804,1778,4811,1797,4818,1789,4824,1779,4824,1807,4856,1807,4856,1600,4820,1600,4820,1688,4815,1679,4808,1673,4800,1669,4792,1665,4783,1663,4772,1663,4765,1664,4746,1670,4730,1683,4723,1694,4716,1713,4714,1735,4715,1753,4721,1772,4731,1788,4736,1794,4753,1805,4773,1809,4767,1778,4761,1769,4754,1761,4751,1750,4751,1722xe" filled="t" fillcolor="#737B82" stroked="f">
                                <v:path arrowok="t"/>
                                <v:fill/>
                              </v:shape>
                              <v:group style="position:absolute;left:4905;top:1663;width:110;height:148" coordorigin="4905,1663" coordsize="110,148">
                                <v:shape style="position:absolute;left:4905;top:1663;width:110;height:148" coordorigin="4905,1663" coordsize="110,148" path="m4942,1742l4953,1740,4980,1740,4980,1759,4977,1768,4970,1775,4964,1782,4956,1785,4939,1785,4934,1783,4935,1811,4944,1811,4953,1808,4961,1804,4969,1800,4976,1793,4982,1784,4983,1807,5015,1807,5015,1727,5014,1714,5009,1693,5000,1678,4994,1674,4977,1666,4954,1663,4946,1663,4938,1664,4929,1666,4921,1667,4913,1670,4905,1673,4905,1699,4912,1695,4919,1692,4926,1690,4933,1688,4939,1687,4956,1687,4965,1690,4971,1695,4977,1701,4980,1708,4980,1720,4962,1720,4941,1721,4921,1724,4923,1756,4927,1750,4934,1746,4942,1742xe" filled="t" fillcolor="#737B82" stroked="f">
                                  <v:path arrowok="t"/>
                                  <v:fill/>
                                </v:shape>
                                <v:group style="position:absolute;left:4888;top:1724;width:47;height:86" coordorigin="4888,1724" coordsize="47,86">
                                  <v:shape style="position:absolute;left:4888;top:1724;width:47;height:86" coordorigin="4888,1724" coordsize="47,86" path="m4892,1790l4901,1798,4909,1807,4921,1811,4935,1811,4934,1783,4929,1779,4925,1776,4923,1771,4923,1756,4921,1724,4906,1731,4894,1739,4888,1751,4888,1779,4892,1790xe" filled="t" fillcolor="#737B82" stroked="f">
                                    <v:path arrowok="t"/>
                                    <v:fill/>
                                  </v:shape>
                                  <v:group style="position:absolute;left:5098;top:1778;width:45;height:32" coordorigin="5098,1778" coordsize="45,32">
                                    <v:shape style="position:absolute;left:5098;top:1778;width:45;height:32" coordorigin="5098,1778" coordsize="45,32" path="m5098,1778l5105,1809,5116,1809,5126,1807,5134,1802,5143,1797,5136,1778,5127,1782,5106,1782,5098,1778xe" filled="t" fillcolor="#737B82" stroked="f">
                                      <v:path arrowok="t"/>
                                      <v:fill/>
                                    </v:shape>
                                    <v:group style="position:absolute;left:5045;top:1600;width:142;height:209" coordorigin="5045,1600" coordsize="142,209">
                                      <v:shape style="position:absolute;left:5045;top:1600;width:142;height:209" coordorigin="5045,1600" coordsize="142,209" path="m5083,1722l5086,1711,5092,1703,5098,1695,5106,1690,5127,1690,5136,1694,5142,1703,5148,1711,5152,1722,5152,1750,5148,1761,5142,1769,5136,1778,5143,1797,5150,1789,5155,1779,5155,1807,5188,1807,5188,1600,5152,1600,5152,1688,5146,1679,5140,1673,5132,1669,5124,1665,5114,1663,5104,1663,5097,1664,5077,1670,5062,1683,5054,1694,5048,1713,5045,1735,5047,1753,5052,1772,5062,1788,5068,1794,5084,1805,5105,1809,5098,1778,5092,1769,5086,1761,5083,1750,5083,1722xe" filled="t" fillcolor="#737B82" stroked="f">
                                        <v:path arrowok="t"/>
                                        <v:fill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v:group>
          <w10:wrap type="none"/>
        </v:group>
      </w:pict>
    </w:r>
    <w:r>
      <w:pict>
        <v:group style="position:absolute;margin-left:182.911pt;margin-top:96.777pt;width:15.509pt;height:10.63pt;mso-position-horizontal-relative:page;mso-position-vertical-relative:page;z-index:-134" coordorigin="3658,1936" coordsize="310,213">
          <v:group style="position:absolute;left:3712;top:2114;width:45;height:32" coordorigin="3712,2114" coordsize="45,32">
            <v:shape style="position:absolute;left:3712;top:2114;width:45;height:32" coordorigin="3712,2114" coordsize="45,32" path="m3712,2114l3718,2146,3730,2146,3739,2143,3748,2138,3756,2133,3749,2114,3741,2118,3720,2118,3712,2114xe" filled="t" fillcolor="#737B82" stroked="f">
              <v:path arrowok="t"/>
              <v:fill/>
            </v:shape>
            <v:group style="position:absolute;left:3659;top:1937;width:142;height:209" coordorigin="3659,1937" coordsize="142,209">
              <v:shape style="position:absolute;left:3659;top:1937;width:142;height:209" coordorigin="3659,1937" coordsize="142,209" path="m3697,2059l3700,2048,3706,2039,3712,2031,3720,2027,3741,2027,3749,2031,3756,2039,3762,2047,3765,2058,3765,2087,3762,2098,3756,2106,3749,2114,3756,2133,3763,2125,3769,2115,3769,2143,3801,2143,3801,1937,3766,1937,3766,2024,3760,2016,3753,2010,3745,2006,3737,2002,3728,2000,3718,2000,3710,2000,3691,2006,3675,2019,3668,2030,3661,2049,3659,2071,3661,2089,3666,2108,3676,2125,3681,2131,3698,2142,3718,2146,3712,2114,3706,2106,3700,2098,3697,2087,3697,2059xe" filled="t" fillcolor="#737B82" stroked="f">
                <v:path arrowok="t"/>
                <v:fill/>
              </v:shape>
              <v:group style="position:absolute;left:3834;top:2000;width:134;height:148" coordorigin="3834,2000" coordsize="134,148">
                <v:shape style="position:absolute;left:3834;top:2000;width:134;height:148" coordorigin="3834,2000" coordsize="134,148" path="m3836,2049l3834,2071,3836,2093,3842,2112,3853,2127,3867,2138,3886,2145,3908,2147,3917,2147,3926,2146,3934,2145,3942,2144,3949,2142,3956,2139,3956,2111,3949,2114,3943,2117,3936,2119,3929,2120,3922,2121,3901,2121,3891,2118,3882,2111,3874,2104,3870,2095,3869,2083,3967,2083,3935,2061,3869,2061,3870,2049,3874,2040,3880,2033,3886,2026,3893,2023,3903,2000,3888,2001,3869,2007,3853,2019,3844,2031,3836,2049xe" filled="t" fillcolor="#737B82" stroked="f">
                  <v:path arrowok="t"/>
                  <v:fill/>
                </v:shape>
                <v:shape style="position:absolute;left:3834;top:2000;width:134;height:148" coordorigin="3834,2000" coordsize="134,148" path="m3942,2011l3925,2003,3903,2000,3893,2023,3912,2023,3919,2026,3925,2033,3931,2040,3934,2049,3935,2061,3967,2083,3967,2072,3966,2054,3960,2034,3950,2019,3942,2011xe" filled="t" fillcolor="#737B82" stroked="f">
                  <v:path arrowok="t"/>
                  <v:fill/>
                </v:shape>
              </v:group>
            </v:group>
          </v:group>
          <w10:wrap type="none"/>
        </v:group>
      </w:pict>
    </w:r>
    <w:r>
      <w:pict>
        <v:group style="position:absolute;margin-left:203.84pt;margin-top:97.527pt;width:12.88pt;height:9.88pt;mso-position-horizontal-relative:page;mso-position-vertical-relative:page;z-index:-133" coordorigin="4077,1951" coordsize="258,198">
          <v:group style="position:absolute;left:4078;top:1952;width:115;height:192" coordorigin="4078,1952" coordsize="115,192">
            <v:shape style="position:absolute;left:4078;top:1952;width:115;height:192" coordorigin="4078,1952" coordsize="115,192" path="m4116,2114l4116,1952,4078,1952,4078,2143,4193,2143,4193,2114,4116,2114xe" filled="t" fillcolor="#737B82" stroked="f">
              <v:path arrowok="t"/>
              <v:fill/>
            </v:shape>
            <v:group style="position:absolute;left:4224;top:2000;width:110;height:148" coordorigin="4224,2000" coordsize="110,148">
              <v:shape style="position:absolute;left:4224;top:2000;width:110;height:148" coordorigin="4224,2000" coordsize="110,148" path="m4260,2078l4271,2076,4299,2076,4299,2095,4296,2104,4289,2111,4283,2118,4275,2122,4258,2122,4252,2120,4253,2147,4263,2147,4272,2145,4280,2140,4288,2136,4295,2129,4301,2121,4302,2143,4333,2143,4333,2063,4333,2050,4328,2030,4319,2015,4313,2010,4296,2002,4273,2000,4265,2000,4256,2000,4248,2002,4240,2004,4232,2006,4224,2010,4224,2035,4231,2031,4238,2029,4245,2027,4252,2025,4258,2024,4275,2024,4284,2027,4290,2032,4296,2037,4299,2044,4299,2056,4280,2056,4260,2057,4240,2061,4242,2093,4246,2087,4253,2083,4260,2078xe" filled="t" fillcolor="#737B82" stroked="f">
                <v:path arrowok="t"/>
                <v:fill/>
              </v:shape>
              <v:group style="position:absolute;left:4206;top:2061;width:47;height:86" coordorigin="4206,2061" coordsize="47,86">
                <v:shape style="position:absolute;left:4206;top:2061;width:47;height:86" coordorigin="4206,2061" coordsize="47,86" path="m4211,2127l4219,2135,4228,2143,4239,2147,4253,2147,4252,2120,4248,2116,4244,2112,4242,2107,4242,2093,4240,2061,4225,2068,4213,2076,4206,2087,4206,2116,4211,2127xe" filled="t" fillcolor="#737B82" stroked="f">
                  <v:path arrowok="t"/>
                  <v:fill/>
                </v:shape>
              </v:group>
            </v:group>
          </v:group>
          <w10:wrap type="none"/>
        </v:group>
      </w:pict>
    </w:r>
    <w:r>
      <w:pict>
        <v:group style="position:absolute;margin-left:222.691pt;margin-top:97.527pt;width:46.568pt;height:12.712pt;mso-position-horizontal-relative:page;mso-position-vertical-relative:page;z-index:-132" coordorigin="4454,1951" coordsize="931,254">
          <v:group style="position:absolute;left:4455;top:1952;width:115;height:192" coordorigin="4455,1952" coordsize="115,192">
            <v:shape style="position:absolute;left:4455;top:1952;width:115;height:192" coordorigin="4455,1952" coordsize="115,192" path="m4493,2114l4493,1952,4455,1952,4455,2143,4570,2143,4570,2114,4493,2114xe" filled="t" fillcolor="#737B82" stroked="f">
              <v:path arrowok="t"/>
              <v:fill/>
            </v:shape>
            <v:group style="position:absolute;left:4601;top:2000;width:110;height:148" coordorigin="4601,2000" coordsize="110,148">
              <v:shape style="position:absolute;left:4601;top:2000;width:110;height:148" coordorigin="4601,2000" coordsize="110,148" path="m4637,2078l4648,2076,4676,2076,4676,2095,4673,2104,4666,2111,4660,2118,4652,2122,4635,2122,4629,2120,4630,2147,4640,2147,4649,2145,4657,2140,4665,2136,4672,2129,4678,2121,4679,2143,4710,2143,4710,2063,4710,2050,4705,2030,4696,2015,4690,2010,4673,2002,4650,2000,4642,2000,4633,2000,4625,2002,4617,2004,4609,2006,4601,2010,4601,2035,4608,2031,4615,2029,4622,2027,4629,2025,4635,2024,4652,2024,4661,2027,4667,2032,4673,2037,4676,2044,4676,2056,4657,2056,4637,2057,4617,2061,4619,2093,4623,2087,4630,2083,4637,2078xe" filled="t" fillcolor="#737B82" stroked="f">
                <v:path arrowok="t"/>
                <v:fill/>
              </v:shape>
              <v:group style="position:absolute;left:4583;top:2061;width:47;height:86" coordorigin="4583,2061" coordsize="47,86">
                <v:shape style="position:absolute;left:4583;top:2061;width:47;height:86" coordorigin="4583,2061" coordsize="47,86" path="m4588,2127l4596,2135,4605,2143,4616,2147,4630,2147,4629,2120,4625,2116,4621,2112,4619,2107,4619,2093,4617,2061,4602,2068,4590,2076,4583,2087,4583,2116,4588,2127xe" filled="t" fillcolor="#737B82" stroked="f">
                  <v:path arrowok="t"/>
                  <v:fill/>
                </v:shape>
                <v:group style="position:absolute;left:4794;top:2095;width:49;height:48" coordorigin="4794,2095" coordsize="49,48">
                  <v:shape style="position:absolute;left:4794;top:2095;width:49;height:48" coordorigin="4794,2095" coordsize="49,48" path="m4794,2111l4801,2143,4811,2143,4820,2141,4827,2137,4835,2132,4842,2126,4844,2095,4837,2103,4831,2111,4822,2115,4802,2115,4794,2111xe" filled="t" fillcolor="#737B82" stroked="f">
                    <v:path arrowok="t"/>
                    <v:fill/>
                  </v:shape>
                  <v:group style="position:absolute;left:4741;top:2000;width:143;height:204" coordorigin="4741,2000" coordsize="143,204">
                    <v:shape style="position:absolute;left:4741;top:2000;width:143;height:204" coordorigin="4741,2000" coordsize="143,204" path="m4779,2057l4782,2047,4788,2039,4794,2031,4802,2027,4823,2027,4831,2031,4837,2039,4844,2047,4847,2058,4847,2085,4844,2095,4842,2126,4848,2117,4848,2146,4844,2157,4836,2165,4828,2173,4817,2177,4795,2177,4788,2176,4781,2174,4773,2172,4766,2170,4758,2166,4756,2195,4764,2198,4772,2200,4780,2202,4789,2203,4797,2204,4808,2204,4831,2201,4849,2195,4864,2185,4875,2169,4881,2150,4883,2126,4883,2003,4850,2003,4850,2027,4844,2018,4837,2011,4829,2006,4821,2002,4812,2000,4801,2000,4792,2000,4773,2006,4758,2020,4750,2032,4743,2050,4741,2072,4742,2088,4747,2107,4758,2123,4763,2129,4781,2140,4801,2143,4794,2111,4788,2103,4782,2095,4779,2084,4779,2057xe" filled="t" fillcolor="#737B82" stroked="f">
                      <v:path arrowok="t"/>
                      <v:fill/>
                    </v:shape>
                    <v:group style="position:absolute;left:4920;top:2003;width:133;height:142" coordorigin="4920,2003" coordsize="133,142">
                      <v:shape style="position:absolute;left:4920;top:2003;width:133;height:142" coordorigin="4920,2003" coordsize="133,142" path="m4957,2003l4920,2003,4920,2085,4921,2094,4925,2115,4933,2130,4949,2142,4971,2146,4982,2146,4992,2143,5000,2138,5008,2133,5015,2126,5021,2117,5021,2143,5054,2143,5054,2003,5017,2003,5017,2082,5014,2094,5009,2103,5003,2111,4995,2116,4975,2116,4968,2113,4963,2106,4959,2100,4957,2091,4957,2003xe" filled="t" fillcolor="#737B82" stroked="f">
                        <v:path arrowok="t"/>
                        <v:fill/>
                      </v:shape>
                      <v:group style="position:absolute;left:5096;top:2000;width:133;height:144" coordorigin="5096,2000" coordsize="133,144">
                        <v:shape style="position:absolute;left:5096;top:2000;width:133;height:144" coordorigin="5096,2000" coordsize="133,144" path="m5096,2003l5096,2143,5132,2143,5132,2060,5134,2049,5140,2042,5146,2034,5154,2030,5174,2030,5181,2033,5185,2039,5190,2045,5192,2055,5192,2143,5228,2143,5228,2060,5228,2052,5224,2031,5216,2015,5200,2003,5178,2000,5167,2000,5157,2002,5149,2007,5141,2012,5134,2019,5128,2029,5128,2003,5096,2003xe" filled="t" fillcolor="#737B82" stroked="f">
                          <v:path arrowok="t"/>
                          <v:fill/>
                        </v:shape>
                        <v:group style="position:absolute;left:5274;top:2000;width:110;height:148" coordorigin="5274,2000" coordsize="110,148">
                          <v:shape style="position:absolute;left:5274;top:2000;width:110;height:148" coordorigin="5274,2000" coordsize="110,148" path="m5311,2078l5322,2076,5350,2076,5350,2095,5346,2104,5340,2111,5334,2118,5325,2122,5309,2122,5303,2120,5304,2147,5314,2147,5323,2145,5331,2140,5339,2136,5346,2129,5352,2121,5352,2143,5384,2143,5384,2063,5384,2050,5379,2030,5370,2015,5364,2010,5347,2002,5324,2000,5315,2000,5307,2000,5299,2002,5291,2004,5283,2006,5274,2010,5275,2035,5282,2031,5289,2029,5296,2027,5302,2025,5309,2024,5326,2024,5335,2027,5341,2032,5347,2037,5350,2044,5350,2056,5331,2056,5311,2057,5291,2061,5293,2093,5296,2087,5304,2083,5311,2078xe" filled="t" fillcolor="#737B82" stroked="f">
                            <v:path arrowok="t"/>
                            <v:fill/>
                          </v:shape>
                          <v:group style="position:absolute;left:5257;top:2061;width:47;height:86" coordorigin="5257,2061" coordsize="47,86">
                            <v:shape style="position:absolute;left:5257;top:2061;width:47;height:86" coordorigin="5257,2061" coordsize="47,86" path="m5262,2127l5270,2135,5279,2143,5290,2147,5304,2147,5303,2120,5299,2116,5295,2112,5293,2107,5293,2093,5291,2061,5276,2068,5263,2076,5257,2087,5257,2116,5262,2127xe" filled="t" fillcolor="#737B82" stroked="f">
                              <v:path arrowok="t"/>
                              <v:fill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v:group>
          <w10:wrap type="none"/>
        </v:group>
      </w:pict>
    </w:r>
    <w:r>
      <w:pict>
        <v:shape type="#_x0000_t202" style="position:absolute;margin-left:295.04pt;margin-top:54.5401pt;width:230.566pt;height:45.0776pt;mso-position-horizontal-relative:page;mso-position-vertical-relative:page;z-index:-13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20" w:right="-37"/>
                </w:pPr>
                <w:r>
                  <w:rPr>
                    <w:rFonts w:cs="Times New Roman" w:hAnsi="Times New Roman" w:eastAsia="Times New Roman" w:ascii="Times New Roman"/>
                    <w:spacing w:val="1"/>
                    <w:w w:val="124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4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24"/>
                    <w:sz w:val="28"/>
                    <w:szCs w:val="28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31"/>
                    <w:w w:val="124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4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21"/>
                    <w:w w:val="124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8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28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8"/>
                    <w:szCs w:val="28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8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28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5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8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6"/>
                    <w:w w:val="141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25"/>
                    <w:w w:val="172"/>
                    <w:sz w:val="28"/>
                    <w:szCs w:val="28"/>
                  </w:rPr>
                  <w:t>´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5"/>
                    <w:sz w:val="28"/>
                    <w:szCs w:val="28"/>
                  </w:rPr>
                  <w:t>ı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6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8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8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28"/>
                    <w:sz w:val="28"/>
                    <w:szCs w:val="28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5"/>
                    <w:sz w:val="28"/>
                    <w:szCs w:val="28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5"/>
                    <w:sz w:val="28"/>
                    <w:szCs w:val="28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41"/>
                    <w:sz w:val="28"/>
                    <w:szCs w:val="28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23"/>
                    <w:sz w:val="28"/>
                    <w:szCs w:val="28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59"/>
                    <w:w w:val="172"/>
                    <w:sz w:val="28"/>
                    <w:szCs w:val="28"/>
                  </w:rPr>
                  <w:t>´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6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61"/>
                    <w:sz w:val="28"/>
                    <w:szCs w:val="28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5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15"/>
                    <w:sz w:val="28"/>
                    <w:szCs w:val="28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6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before="5"/>
                  <w:ind w:left="1556" w:right="-37"/>
                </w:pPr>
                <w:r>
                  <w:rPr>
                    <w:rFonts w:cs="Times New Roman" w:hAnsi="Times New Roman" w:eastAsia="Times New Roman" w:ascii="Times New Roman"/>
                    <w:spacing w:val="-1"/>
                    <w:w w:val="105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97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4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8"/>
                    <w:sz w:val="24"/>
                    <w:szCs w:val="24"/>
                  </w:rPr>
                  <w:t>pu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6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9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8"/>
                    <w:sz w:val="24"/>
                    <w:szCs w:val="2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1"/>
                    <w:sz w:val="24"/>
                    <w:szCs w:val="24"/>
                  </w:rPr>
                  <w:t>ilid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9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8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2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2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1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97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97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3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7"/>
                    <w:sz w:val="24"/>
                    <w:szCs w:val="24"/>
                  </w:rPr>
                  <w:t>it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4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5"/>
                    <w:sz w:val="24"/>
                    <w:szCs w:val="24"/>
                  </w:rPr>
                  <w:t>ia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before="12"/>
                  <w:ind w:left="2895" w:right="-36"/>
                </w:pP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4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4"/>
                    <w:szCs w:val="24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header" Target="header1.xml"/><Relationship Id="rId4" Type="http://schemas.openxmlformats.org/officeDocument/2006/relationships/hyperlink" Target="http://jflap.org" TargetMode="External"/><Relationship Id="rId5" Type="http://schemas.openxmlformats.org/officeDocument/2006/relationships/hyperlink" Target="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